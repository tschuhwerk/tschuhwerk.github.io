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divdocumentdivparagraphnth-last-child1"/>
        <w:tblW w:w="0" w:type="auto"/>
        <w:tblCellSpacing w:w="0" w:type="dxa"/>
        <w:shd w:val="clear" w:color="auto" w:fill="434D54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040"/>
        <w:gridCol w:w="10200"/>
      </w:tblGrid>
      <w:tr w:rsidR="004B55D0" w14:paraId="17203974" w14:textId="77777777">
        <w:trPr>
          <w:trHeight w:val="1580"/>
          <w:tblCellSpacing w:w="0" w:type="dxa"/>
        </w:trPr>
        <w:tc>
          <w:tcPr>
            <w:tcW w:w="2040" w:type="dxa"/>
            <w:shd w:val="clear" w:color="auto" w:fill="434D54"/>
            <w:tcMar>
              <w:top w:w="640" w:type="dxa"/>
              <w:left w:w="0" w:type="dxa"/>
              <w:bottom w:w="0" w:type="dxa"/>
              <w:right w:w="0" w:type="dxa"/>
            </w:tcMar>
            <w:hideMark/>
          </w:tcPr>
          <w:p w14:paraId="1A029551" w14:textId="77777777" w:rsidR="004B55D0" w:rsidRDefault="00000000">
            <w:pPr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658240" behindDoc="0" locked="0" layoutInCell="1" allowOverlap="1" wp14:anchorId="727ED287" wp14:editId="065F8387">
                  <wp:simplePos x="0" y="0"/>
                  <wp:positionH relativeFrom="column">
                    <wp:posOffset>444500</wp:posOffset>
                  </wp:positionH>
                  <wp:positionV relativeFrom="paragraph">
                    <wp:posOffset>0</wp:posOffset>
                  </wp:positionV>
                  <wp:extent cx="787051" cy="787494"/>
                  <wp:effectExtent l="0" t="0" r="0" b="0"/>
                  <wp:wrapNone/>
                  <wp:docPr id="100001" name="Picture 10000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1" name=""/>
                          <pic:cNvPicPr>
                            <a:picLocks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7051" cy="7874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0200" w:type="dxa"/>
            <w:shd w:val="clear" w:color="auto" w:fill="434D54"/>
            <w:tcMar>
              <w:top w:w="640" w:type="dxa"/>
              <w:left w:w="0" w:type="dxa"/>
              <w:bottom w:w="0" w:type="dxa"/>
              <w:right w:w="700" w:type="dxa"/>
            </w:tcMar>
            <w:hideMark/>
          </w:tcPr>
          <w:p w14:paraId="70270EFA" w14:textId="77777777" w:rsidR="004B55D0" w:rsidRDefault="00000000">
            <w:pPr>
              <w:pStyle w:val="div"/>
              <w:spacing w:line="680" w:lineRule="exact"/>
              <w:ind w:left="440" w:right="700"/>
              <w:rPr>
                <w:rStyle w:val="divPARAGRAPHNAMEdiv"/>
                <w:rFonts w:ascii="Arial" w:eastAsia="Arial" w:hAnsi="Arial" w:cs="Arial"/>
                <w:b/>
                <w:bCs/>
                <w:caps/>
                <w:color w:val="FFFFFF"/>
                <w:spacing w:val="10"/>
                <w:sz w:val="68"/>
                <w:szCs w:val="68"/>
                <w:shd w:val="clear" w:color="auto" w:fill="auto"/>
              </w:rPr>
            </w:pPr>
            <w:r>
              <w:rPr>
                <w:rStyle w:val="span"/>
                <w:rFonts w:ascii="Arial" w:eastAsia="Arial" w:hAnsi="Arial" w:cs="Arial"/>
                <w:b/>
                <w:bCs/>
                <w:caps/>
                <w:color w:val="FFFFFF"/>
                <w:spacing w:val="10"/>
                <w:sz w:val="68"/>
                <w:szCs w:val="68"/>
              </w:rPr>
              <w:t>Tracy Schuhwerk</w:t>
            </w:r>
          </w:p>
          <w:p w14:paraId="257682C2" w14:textId="77777777" w:rsidR="004B55D0" w:rsidRDefault="00000000">
            <w:pPr>
              <w:pStyle w:val="documentzipsuffix"/>
              <w:spacing w:line="260" w:lineRule="atLeast"/>
              <w:ind w:left="440"/>
              <w:rPr>
                <w:rStyle w:val="divPARAGRAPHCNTCdiv"/>
                <w:rFonts w:ascii="Arial" w:eastAsia="Arial" w:hAnsi="Arial" w:cs="Arial"/>
                <w:color w:val="FFFFFF"/>
                <w:sz w:val="20"/>
                <w:szCs w:val="20"/>
                <w:shd w:val="clear" w:color="auto" w:fill="auto"/>
              </w:rPr>
            </w:pPr>
            <w:r>
              <w:rPr>
                <w:rStyle w:val="span"/>
                <w:rFonts w:ascii="Arial" w:eastAsia="Arial" w:hAnsi="Arial" w:cs="Arial"/>
                <w:color w:val="FFFFFF"/>
                <w:sz w:val="20"/>
                <w:szCs w:val="20"/>
              </w:rPr>
              <w:t xml:space="preserve">Walton, 41094 Kentucky </w:t>
            </w:r>
          </w:p>
          <w:p w14:paraId="4E8322B8" w14:textId="77777777" w:rsidR="004B55D0" w:rsidRDefault="00000000">
            <w:pPr>
              <w:spacing w:line="260" w:lineRule="atLeast"/>
              <w:ind w:left="440"/>
              <w:textAlignment w:val="auto"/>
              <w:rPr>
                <w:rStyle w:val="span"/>
                <w:rFonts w:ascii="Arial" w:eastAsia="Arial" w:hAnsi="Arial" w:cs="Arial"/>
                <w:color w:val="FFFFFF"/>
                <w:sz w:val="20"/>
                <w:szCs w:val="20"/>
              </w:rPr>
            </w:pPr>
            <w:proofErr w:type="gramStart"/>
            <w:r>
              <w:rPr>
                <w:rStyle w:val="span"/>
                <w:rFonts w:ascii="Arial" w:eastAsia="Arial" w:hAnsi="Arial" w:cs="Arial"/>
                <w:color w:val="FFFFFF"/>
                <w:sz w:val="20"/>
                <w:szCs w:val="20"/>
              </w:rPr>
              <w:t>tracy.schuhwerk@gmail.com</w:t>
            </w:r>
            <w:r>
              <w:rPr>
                <w:rStyle w:val="sprtr"/>
                <w:rFonts w:ascii="Arial" w:eastAsia="Arial" w:hAnsi="Arial" w:cs="Arial"/>
                <w:color w:val="FFFFFF"/>
                <w:sz w:val="20"/>
                <w:szCs w:val="20"/>
              </w:rPr>
              <w:t>  /</w:t>
            </w:r>
            <w:proofErr w:type="gramEnd"/>
            <w:r>
              <w:rPr>
                <w:rStyle w:val="sprtr"/>
                <w:rFonts w:ascii="Arial" w:eastAsia="Arial" w:hAnsi="Arial" w:cs="Arial"/>
                <w:color w:val="FFFFFF"/>
                <w:sz w:val="20"/>
                <w:szCs w:val="20"/>
              </w:rPr>
              <w:t>  </w:t>
            </w:r>
            <w:r>
              <w:rPr>
                <w:rStyle w:val="span"/>
                <w:rFonts w:ascii="Arial" w:eastAsia="Arial" w:hAnsi="Arial" w:cs="Arial"/>
                <w:color w:val="FFFFFF"/>
                <w:sz w:val="20"/>
                <w:szCs w:val="20"/>
              </w:rPr>
              <w:t>859</w:t>
            </w:r>
            <w:r>
              <w:rPr>
                <w:rStyle w:val="span"/>
                <w:rFonts w:ascii="Arial" w:eastAsia="Arial" w:hAnsi="Arial" w:cs="Arial"/>
                <w:color w:val="FFFFFF"/>
                <w:sz w:val="20"/>
                <w:szCs w:val="20"/>
              </w:rPr>
              <w:noBreakHyphen/>
              <w:t>391</w:t>
            </w:r>
            <w:r>
              <w:rPr>
                <w:rStyle w:val="span"/>
                <w:rFonts w:ascii="Arial" w:eastAsia="Arial" w:hAnsi="Arial" w:cs="Arial"/>
                <w:color w:val="FFFFFF"/>
                <w:sz w:val="20"/>
                <w:szCs w:val="20"/>
              </w:rPr>
              <w:noBreakHyphen/>
              <w:t>5252</w:t>
            </w:r>
            <w:r>
              <w:rPr>
                <w:rStyle w:val="divPARAGRAPHCNTCdiv"/>
                <w:rFonts w:ascii="Arial" w:eastAsia="Arial" w:hAnsi="Arial" w:cs="Arial"/>
                <w:color w:val="FFFFFF"/>
                <w:sz w:val="20"/>
                <w:szCs w:val="20"/>
                <w:shd w:val="clear" w:color="auto" w:fill="auto"/>
              </w:rPr>
              <w:t> </w:t>
            </w:r>
          </w:p>
          <w:p w14:paraId="17D7C94F" w14:textId="77777777" w:rsidR="004B55D0" w:rsidRDefault="00000000">
            <w:pPr>
              <w:pStyle w:val="div"/>
              <w:spacing w:line="260" w:lineRule="atLeast"/>
              <w:ind w:left="440"/>
              <w:rPr>
                <w:rStyle w:val="divPARAGRAPHCNTCdiv"/>
                <w:rFonts w:ascii="Arial" w:eastAsia="Arial" w:hAnsi="Arial" w:cs="Arial"/>
                <w:color w:val="FFFFFF"/>
                <w:sz w:val="20"/>
                <w:szCs w:val="20"/>
                <w:shd w:val="clear" w:color="auto" w:fill="auto"/>
              </w:rPr>
            </w:pPr>
            <w:r>
              <w:rPr>
                <w:rStyle w:val="span"/>
                <w:rFonts w:ascii="Arial" w:eastAsia="Arial" w:hAnsi="Arial" w:cs="Arial"/>
                <w:b/>
                <w:bCs/>
                <w:color w:val="FFFFFF"/>
                <w:sz w:val="20"/>
                <w:szCs w:val="20"/>
              </w:rPr>
              <w:t>WWW</w:t>
            </w:r>
            <w:r>
              <w:rPr>
                <w:rStyle w:val="documentbeforecolonspace"/>
                <w:rFonts w:ascii="Arial" w:eastAsia="Arial" w:hAnsi="Arial" w:cs="Arial"/>
                <w:b/>
                <w:bCs/>
                <w:color w:val="FFFFFF"/>
                <w:sz w:val="20"/>
                <w:szCs w:val="20"/>
              </w:rPr>
              <w:t> </w:t>
            </w:r>
            <w:r>
              <w:rPr>
                <w:rStyle w:val="span"/>
                <w:rFonts w:ascii="Arial" w:eastAsia="Arial" w:hAnsi="Arial" w:cs="Arial"/>
                <w:b/>
                <w:bCs/>
                <w:color w:val="FFFFFF"/>
                <w:sz w:val="20"/>
                <w:szCs w:val="20"/>
              </w:rPr>
              <w:t>: </w:t>
            </w:r>
            <w:r>
              <w:rPr>
                <w:rStyle w:val="span"/>
                <w:rFonts w:ascii="Arial" w:eastAsia="Arial" w:hAnsi="Arial" w:cs="Arial"/>
                <w:color w:val="FFFFFF"/>
                <w:sz w:val="20"/>
                <w:szCs w:val="20"/>
              </w:rPr>
              <w:t>linkedin.com/in/</w:t>
            </w:r>
            <w:proofErr w:type="spellStart"/>
            <w:r>
              <w:rPr>
                <w:rStyle w:val="span"/>
                <w:rFonts w:ascii="Arial" w:eastAsia="Arial" w:hAnsi="Arial" w:cs="Arial"/>
                <w:color w:val="FFFFFF"/>
                <w:sz w:val="20"/>
                <w:szCs w:val="20"/>
              </w:rPr>
              <w:t>tracy</w:t>
            </w:r>
            <w:r>
              <w:rPr>
                <w:rStyle w:val="span"/>
                <w:rFonts w:ascii="Arial" w:eastAsia="Arial" w:hAnsi="Arial" w:cs="Arial"/>
                <w:color w:val="FFFFFF"/>
                <w:sz w:val="20"/>
                <w:szCs w:val="20"/>
              </w:rPr>
              <w:noBreakHyphen/>
              <w:t>schuhwerk</w:t>
            </w:r>
            <w:proofErr w:type="spellEnd"/>
            <w:r>
              <w:rPr>
                <w:rStyle w:val="span"/>
                <w:rFonts w:ascii="Arial" w:eastAsia="Arial" w:hAnsi="Arial" w:cs="Arial"/>
                <w:color w:val="FFFFFF"/>
                <w:sz w:val="20"/>
                <w:szCs w:val="20"/>
              </w:rPr>
              <w:t>/ </w:t>
            </w:r>
            <w:r>
              <w:rPr>
                <w:rStyle w:val="documentsocial-linknth-last-child1sprtr"/>
                <w:rFonts w:ascii="Arial" w:eastAsia="Arial" w:hAnsi="Arial" w:cs="Arial"/>
                <w:color w:val="FFFFFF"/>
                <w:sz w:val="20"/>
                <w:szCs w:val="20"/>
              </w:rPr>
              <w:t>  /  </w:t>
            </w:r>
            <w:r>
              <w:rPr>
                <w:rStyle w:val="span"/>
                <w:rFonts w:ascii="Arial" w:eastAsia="Arial" w:hAnsi="Arial" w:cs="Arial"/>
                <w:color w:val="FFFFFF"/>
                <w:sz w:val="20"/>
                <w:szCs w:val="20"/>
              </w:rPr>
              <w:t xml:space="preserve">  </w:t>
            </w:r>
          </w:p>
          <w:p w14:paraId="4C5294B8" w14:textId="77777777" w:rsidR="004B55D0" w:rsidRDefault="00000000">
            <w:pPr>
              <w:pStyle w:val="div"/>
              <w:spacing w:line="300" w:lineRule="exact"/>
              <w:ind w:left="440"/>
              <w:rPr>
                <w:rStyle w:val="divPARAGRAPHCNTCdiv"/>
                <w:rFonts w:ascii="Arial" w:eastAsia="Arial" w:hAnsi="Arial" w:cs="Arial"/>
                <w:color w:val="FFFFFF"/>
                <w:sz w:val="20"/>
                <w:szCs w:val="20"/>
                <w:shd w:val="clear" w:color="auto" w:fill="auto"/>
              </w:rPr>
            </w:pPr>
            <w:r>
              <w:rPr>
                <w:rStyle w:val="divPARAGRAPHCNTCdiv"/>
                <w:rFonts w:ascii="Arial" w:eastAsia="Arial" w:hAnsi="Arial" w:cs="Arial"/>
                <w:color w:val="FFFFFF"/>
                <w:sz w:val="20"/>
                <w:szCs w:val="20"/>
                <w:shd w:val="clear" w:color="auto" w:fill="auto"/>
              </w:rPr>
              <w:t> </w:t>
            </w:r>
          </w:p>
        </w:tc>
      </w:tr>
    </w:tbl>
    <w:p w14:paraId="4A48CC1D" w14:textId="77777777" w:rsidR="004B55D0" w:rsidRDefault="004B55D0">
      <w:pPr>
        <w:rPr>
          <w:vanish/>
        </w:rPr>
        <w:sectPr w:rsidR="004B55D0">
          <w:headerReference w:type="default" r:id="rId8"/>
          <w:footerReference w:type="default" r:id="rId9"/>
          <w:pgSz w:w="12240" w:h="15840"/>
          <w:pgMar w:top="0" w:right="700" w:bottom="400" w:left="0" w:header="0" w:footer="0" w:gutter="0"/>
          <w:cols w:space="720"/>
        </w:sectPr>
      </w:pPr>
    </w:p>
    <w:p w14:paraId="65CB5E7B" w14:textId="77777777" w:rsidR="004B55D0" w:rsidRDefault="004B55D0">
      <w:pPr>
        <w:rPr>
          <w:vanish/>
        </w:rPr>
      </w:pPr>
    </w:p>
    <w:p w14:paraId="45F48EBE" w14:textId="77777777" w:rsidR="004B55D0" w:rsidRDefault="004B55D0">
      <w:pPr>
        <w:rPr>
          <w:vanish/>
        </w:rPr>
      </w:pPr>
    </w:p>
    <w:tbl>
      <w:tblPr>
        <w:tblStyle w:val="divdocumentdivsectionbgsectiondivsectiondivheading"/>
        <w:tblW w:w="5000" w:type="pct"/>
        <w:tblCellSpacing w:w="0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0840"/>
      </w:tblGrid>
      <w:tr w:rsidR="004B55D0" w14:paraId="06981F13" w14:textId="77777777">
        <w:trPr>
          <w:tblCellSpacing w:w="0" w:type="dxa"/>
        </w:trPr>
        <w:tc>
          <w:tcPr>
            <w:tcW w:w="0" w:type="auto"/>
            <w:tcMar>
              <w:top w:w="300" w:type="dxa"/>
              <w:left w:w="0" w:type="dxa"/>
              <w:bottom w:w="100" w:type="dxa"/>
              <w:right w:w="0" w:type="dxa"/>
            </w:tcMar>
            <w:vAlign w:val="bottom"/>
            <w:hideMark/>
          </w:tcPr>
          <w:p w14:paraId="5214E4BE" w14:textId="77777777" w:rsidR="004B55D0" w:rsidRDefault="00000000">
            <w:pPr>
              <w:rPr>
                <w:rFonts w:ascii="Arial" w:eastAsia="Arial" w:hAnsi="Arial" w:cs="Arial"/>
                <w:color w:val="494C4E"/>
                <w:sz w:val="20"/>
                <w:szCs w:val="20"/>
              </w:rPr>
            </w:pPr>
            <w:r>
              <w:rPr>
                <w:rStyle w:val="divdocumentSECTIONCNTCsectionnotbtnlnkdivheadingdivsectiontitle"/>
                <w:rFonts w:ascii="Arial" w:eastAsia="Arial" w:hAnsi="Arial" w:cs="Arial"/>
                <w:b/>
                <w:bCs/>
                <w:caps/>
                <w:color w:val="434D54"/>
                <w:spacing w:val="10"/>
                <w:sz w:val="20"/>
                <w:szCs w:val="20"/>
              </w:rPr>
              <w:t>Summary</w:t>
            </w:r>
          </w:p>
        </w:tc>
      </w:tr>
    </w:tbl>
    <w:p w14:paraId="14ECCB69" w14:textId="77777777" w:rsidR="004B55D0" w:rsidRDefault="00000000">
      <w:pPr>
        <w:pStyle w:val="p"/>
        <w:spacing w:after="300"/>
        <w:rPr>
          <w:rFonts w:ascii="Arial" w:eastAsia="Arial" w:hAnsi="Arial" w:cs="Arial"/>
          <w:color w:val="494C4E"/>
          <w:sz w:val="20"/>
          <w:szCs w:val="20"/>
        </w:rPr>
      </w:pPr>
      <w:r>
        <w:rPr>
          <w:rFonts w:ascii="Arial" w:eastAsia="Arial" w:hAnsi="Arial" w:cs="Arial"/>
          <w:color w:val="494C4E"/>
          <w:sz w:val="20"/>
          <w:szCs w:val="20"/>
        </w:rPr>
        <w:t>Senior Software Engineer with extensive expertise in Java development, Spring Boot, and microservices. Skilled in building scalable enterprise applications across insurance, logistics, and e-commerce industries. Proven track record of leading teams, mentoring developers, and leveraging AI-driven tools to enhance efficiency and streamline workflows. Passionate about delivering innovative solutions that solve real business problems and create long-term value. Experienced in collaborating with cross-functional teams, driving Agile best practices, and guiding projects from design through deployment. Adept at balancing hands-on coding with architectural vision, ensuring systems are reliable, secure, and optimized for performance. Known for adaptability, strong problem-solving skills, and the ability to translate complex technical challenges into clear, actionable solutions for stakeholders.</w:t>
      </w:r>
    </w:p>
    <w:tbl>
      <w:tblPr>
        <w:tblStyle w:val="divdocumentdivheading"/>
        <w:tblW w:w="5000" w:type="pct"/>
        <w:tblCellSpacing w:w="0" w:type="dxa"/>
        <w:tblBorders>
          <w:top w:val="single" w:sz="8" w:space="0" w:color="C0C5CF"/>
        </w:tblBorders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0840"/>
      </w:tblGrid>
      <w:tr w:rsidR="004B55D0" w14:paraId="62A910D4" w14:textId="77777777">
        <w:trPr>
          <w:tblCellSpacing w:w="0" w:type="dxa"/>
        </w:trPr>
        <w:tc>
          <w:tcPr>
            <w:tcW w:w="0" w:type="auto"/>
            <w:tcMar>
              <w:top w:w="300" w:type="dxa"/>
              <w:left w:w="0" w:type="dxa"/>
              <w:bottom w:w="100" w:type="dxa"/>
              <w:right w:w="0" w:type="dxa"/>
            </w:tcMar>
            <w:vAlign w:val="bottom"/>
            <w:hideMark/>
          </w:tcPr>
          <w:p w14:paraId="5B4434C3" w14:textId="77777777" w:rsidR="004B55D0" w:rsidRDefault="00000000">
            <w:pPr>
              <w:rPr>
                <w:rFonts w:ascii="Arial" w:eastAsia="Arial" w:hAnsi="Arial" w:cs="Arial"/>
                <w:color w:val="494C4E"/>
                <w:sz w:val="20"/>
                <w:szCs w:val="20"/>
              </w:rPr>
            </w:pPr>
            <w:r>
              <w:rPr>
                <w:rStyle w:val="divdocumentdivheadingdivsectiontitle"/>
                <w:rFonts w:ascii="Arial" w:eastAsia="Arial" w:hAnsi="Arial" w:cs="Arial"/>
                <w:b/>
                <w:bCs/>
                <w:caps/>
                <w:spacing w:val="10"/>
                <w:sz w:val="20"/>
                <w:szCs w:val="20"/>
              </w:rPr>
              <w:t>Skills</w:t>
            </w:r>
          </w:p>
        </w:tc>
      </w:tr>
    </w:tbl>
    <w:p w14:paraId="0AF775C0" w14:textId="77777777" w:rsidR="004B55D0" w:rsidRDefault="004B55D0">
      <w:pPr>
        <w:rPr>
          <w:vanish/>
        </w:rPr>
      </w:pPr>
    </w:p>
    <w:tbl>
      <w:tblPr>
        <w:tblStyle w:val="documentskill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5420"/>
        <w:gridCol w:w="20"/>
        <w:gridCol w:w="5420"/>
      </w:tblGrid>
      <w:tr w:rsidR="004B55D0" w14:paraId="76342228" w14:textId="77777777">
        <w:trPr>
          <w:tblCellSpacing w:w="0" w:type="dxa"/>
        </w:trPr>
        <w:tc>
          <w:tcPr>
            <w:tcW w:w="5420" w:type="dxa"/>
            <w:tcMar>
              <w:top w:w="0" w:type="dxa"/>
              <w:left w:w="0" w:type="dxa"/>
              <w:bottom w:w="100" w:type="dxa"/>
              <w:right w:w="0" w:type="dxa"/>
            </w:tcMar>
            <w:hideMark/>
          </w:tcPr>
          <w:p w14:paraId="526D0D55" w14:textId="77777777" w:rsidR="004B55D0" w:rsidRDefault="00000000">
            <w:pPr>
              <w:pStyle w:val="p"/>
              <w:rPr>
                <w:rStyle w:val="documentskillpaddedline"/>
                <w:rFonts w:ascii="Arial" w:eastAsia="Arial" w:hAnsi="Arial" w:cs="Arial"/>
                <w:color w:val="494C4E"/>
                <w:sz w:val="20"/>
                <w:szCs w:val="20"/>
              </w:rPr>
            </w:pPr>
            <w:r>
              <w:rPr>
                <w:rStyle w:val="Strong1"/>
                <w:rFonts w:ascii="Arial" w:eastAsia="Arial" w:hAnsi="Arial" w:cs="Arial"/>
                <w:b/>
                <w:bCs/>
                <w:color w:val="494C4E"/>
                <w:sz w:val="20"/>
                <w:szCs w:val="20"/>
              </w:rPr>
              <w:t>Technical Skills</w:t>
            </w:r>
          </w:p>
          <w:p w14:paraId="3CA553C4" w14:textId="77777777" w:rsidR="004B55D0" w:rsidRDefault="00000000">
            <w:pPr>
              <w:pStyle w:val="divdocumentulli"/>
              <w:numPr>
                <w:ilvl w:val="0"/>
                <w:numId w:val="1"/>
              </w:numPr>
              <w:spacing w:after="60"/>
              <w:ind w:hanging="452"/>
              <w:rPr>
                <w:rStyle w:val="documentskillpaddedline"/>
                <w:rFonts w:ascii="Arial" w:eastAsia="Arial" w:hAnsi="Arial" w:cs="Arial"/>
                <w:color w:val="494C4E"/>
                <w:sz w:val="20"/>
                <w:szCs w:val="20"/>
              </w:rPr>
            </w:pPr>
            <w:r>
              <w:rPr>
                <w:rStyle w:val="documentskillpaddedline"/>
                <w:rFonts w:ascii="Arial" w:eastAsia="Arial" w:hAnsi="Arial" w:cs="Arial"/>
                <w:color w:val="494C4E"/>
                <w:sz w:val="20"/>
                <w:szCs w:val="20"/>
              </w:rPr>
              <w:t>Java (17/21)</w:t>
            </w:r>
          </w:p>
          <w:p w14:paraId="2D8B5089" w14:textId="77777777" w:rsidR="004B55D0" w:rsidRDefault="00000000">
            <w:pPr>
              <w:pStyle w:val="divdocumentulli"/>
              <w:numPr>
                <w:ilvl w:val="0"/>
                <w:numId w:val="1"/>
              </w:numPr>
              <w:spacing w:after="60"/>
              <w:ind w:hanging="452"/>
              <w:rPr>
                <w:rStyle w:val="documentskillpaddedline"/>
                <w:rFonts w:ascii="Arial" w:eastAsia="Arial" w:hAnsi="Arial" w:cs="Arial"/>
                <w:color w:val="494C4E"/>
                <w:sz w:val="20"/>
                <w:szCs w:val="20"/>
              </w:rPr>
            </w:pPr>
            <w:r>
              <w:rPr>
                <w:rStyle w:val="documentskillpaddedline"/>
                <w:rFonts w:ascii="Arial" w:eastAsia="Arial" w:hAnsi="Arial" w:cs="Arial"/>
                <w:color w:val="494C4E"/>
                <w:sz w:val="20"/>
                <w:szCs w:val="20"/>
              </w:rPr>
              <w:t>Spring Boot</w:t>
            </w:r>
          </w:p>
          <w:p w14:paraId="549D5270" w14:textId="77777777" w:rsidR="004B55D0" w:rsidRDefault="00000000">
            <w:pPr>
              <w:pStyle w:val="divdocumentulli"/>
              <w:numPr>
                <w:ilvl w:val="0"/>
                <w:numId w:val="1"/>
              </w:numPr>
              <w:spacing w:after="60"/>
              <w:ind w:hanging="452"/>
              <w:rPr>
                <w:rStyle w:val="documentskillpaddedline"/>
                <w:rFonts w:ascii="Arial" w:eastAsia="Arial" w:hAnsi="Arial" w:cs="Arial"/>
                <w:color w:val="494C4E"/>
                <w:sz w:val="20"/>
                <w:szCs w:val="20"/>
              </w:rPr>
            </w:pPr>
            <w:r>
              <w:rPr>
                <w:rStyle w:val="documentskillpaddedline"/>
                <w:rFonts w:ascii="Arial" w:eastAsia="Arial" w:hAnsi="Arial" w:cs="Arial"/>
                <w:color w:val="494C4E"/>
                <w:sz w:val="20"/>
                <w:szCs w:val="20"/>
              </w:rPr>
              <w:t>Microservices</w:t>
            </w:r>
          </w:p>
          <w:p w14:paraId="32707525" w14:textId="77777777" w:rsidR="004B55D0" w:rsidRDefault="00000000">
            <w:pPr>
              <w:pStyle w:val="divdocumentulli"/>
              <w:numPr>
                <w:ilvl w:val="0"/>
                <w:numId w:val="1"/>
              </w:numPr>
              <w:spacing w:after="60"/>
              <w:ind w:hanging="452"/>
              <w:rPr>
                <w:rStyle w:val="documentskillpaddedline"/>
                <w:rFonts w:ascii="Arial" w:eastAsia="Arial" w:hAnsi="Arial" w:cs="Arial"/>
                <w:color w:val="494C4E"/>
                <w:sz w:val="20"/>
                <w:szCs w:val="20"/>
              </w:rPr>
            </w:pPr>
            <w:r>
              <w:rPr>
                <w:rStyle w:val="documentskillpaddedline"/>
                <w:rFonts w:ascii="Arial" w:eastAsia="Arial" w:hAnsi="Arial" w:cs="Arial"/>
                <w:color w:val="494C4E"/>
                <w:sz w:val="20"/>
                <w:szCs w:val="20"/>
              </w:rPr>
              <w:t>Go</w:t>
            </w:r>
          </w:p>
          <w:p w14:paraId="1F4AD9D8" w14:textId="77777777" w:rsidR="004B55D0" w:rsidRDefault="00000000">
            <w:pPr>
              <w:pStyle w:val="divdocumentulli"/>
              <w:numPr>
                <w:ilvl w:val="0"/>
                <w:numId w:val="1"/>
              </w:numPr>
              <w:spacing w:after="60"/>
              <w:ind w:hanging="452"/>
              <w:rPr>
                <w:rStyle w:val="documentskillpaddedline"/>
                <w:rFonts w:ascii="Arial" w:eastAsia="Arial" w:hAnsi="Arial" w:cs="Arial"/>
                <w:color w:val="494C4E"/>
                <w:sz w:val="20"/>
                <w:szCs w:val="20"/>
              </w:rPr>
            </w:pPr>
            <w:r>
              <w:rPr>
                <w:rStyle w:val="documentskillpaddedline"/>
                <w:rFonts w:ascii="Arial" w:eastAsia="Arial" w:hAnsi="Arial" w:cs="Arial"/>
                <w:color w:val="494C4E"/>
                <w:sz w:val="20"/>
                <w:szCs w:val="20"/>
              </w:rPr>
              <w:t>Groovy</w:t>
            </w:r>
          </w:p>
          <w:p w14:paraId="1593FF4D" w14:textId="77777777" w:rsidR="004B55D0" w:rsidRDefault="00000000">
            <w:pPr>
              <w:pStyle w:val="divdocumentulli"/>
              <w:numPr>
                <w:ilvl w:val="0"/>
                <w:numId w:val="1"/>
              </w:numPr>
              <w:spacing w:after="60"/>
              <w:ind w:hanging="452"/>
              <w:rPr>
                <w:rStyle w:val="documentskillpaddedline"/>
                <w:rFonts w:ascii="Arial" w:eastAsia="Arial" w:hAnsi="Arial" w:cs="Arial"/>
                <w:color w:val="494C4E"/>
                <w:sz w:val="20"/>
                <w:szCs w:val="20"/>
              </w:rPr>
            </w:pPr>
            <w:r>
              <w:rPr>
                <w:rStyle w:val="documentskillpaddedline"/>
                <w:rFonts w:ascii="Arial" w:eastAsia="Arial" w:hAnsi="Arial" w:cs="Arial"/>
                <w:color w:val="494C4E"/>
                <w:sz w:val="20"/>
                <w:szCs w:val="20"/>
              </w:rPr>
              <w:t>JavaScript</w:t>
            </w:r>
          </w:p>
          <w:p w14:paraId="69B5D98E" w14:textId="77777777" w:rsidR="004B55D0" w:rsidRDefault="00000000">
            <w:pPr>
              <w:pStyle w:val="divdocumentulli"/>
              <w:numPr>
                <w:ilvl w:val="0"/>
                <w:numId w:val="1"/>
              </w:numPr>
              <w:spacing w:after="60"/>
              <w:ind w:hanging="452"/>
              <w:rPr>
                <w:rStyle w:val="documentskillpaddedline"/>
                <w:rFonts w:ascii="Arial" w:eastAsia="Arial" w:hAnsi="Arial" w:cs="Arial"/>
                <w:color w:val="494C4E"/>
                <w:sz w:val="20"/>
                <w:szCs w:val="20"/>
              </w:rPr>
            </w:pPr>
            <w:r>
              <w:rPr>
                <w:rStyle w:val="documentskillpaddedline"/>
                <w:rFonts w:ascii="Arial" w:eastAsia="Arial" w:hAnsi="Arial" w:cs="Arial"/>
                <w:color w:val="494C4E"/>
                <w:sz w:val="20"/>
                <w:szCs w:val="20"/>
              </w:rPr>
              <w:t>C/C++</w:t>
            </w:r>
          </w:p>
          <w:p w14:paraId="0067F95A" w14:textId="77777777" w:rsidR="004B55D0" w:rsidRDefault="00000000">
            <w:pPr>
              <w:pStyle w:val="divdocumentulli"/>
              <w:numPr>
                <w:ilvl w:val="0"/>
                <w:numId w:val="1"/>
              </w:numPr>
              <w:spacing w:after="60"/>
              <w:ind w:hanging="452"/>
              <w:rPr>
                <w:rStyle w:val="documentskillpaddedline"/>
                <w:rFonts w:ascii="Arial" w:eastAsia="Arial" w:hAnsi="Arial" w:cs="Arial"/>
                <w:color w:val="494C4E"/>
                <w:sz w:val="20"/>
                <w:szCs w:val="20"/>
              </w:rPr>
            </w:pPr>
            <w:r>
              <w:rPr>
                <w:rStyle w:val="documentskillpaddedline"/>
                <w:rFonts w:ascii="Arial" w:eastAsia="Arial" w:hAnsi="Arial" w:cs="Arial"/>
                <w:color w:val="494C4E"/>
                <w:sz w:val="20"/>
                <w:szCs w:val="20"/>
              </w:rPr>
              <w:t>C#</w:t>
            </w:r>
          </w:p>
          <w:p w14:paraId="2FD5A03A" w14:textId="77777777" w:rsidR="004B55D0" w:rsidRDefault="00000000">
            <w:pPr>
              <w:pStyle w:val="divdocumentulli"/>
              <w:numPr>
                <w:ilvl w:val="0"/>
                <w:numId w:val="1"/>
              </w:numPr>
              <w:spacing w:after="60"/>
              <w:ind w:hanging="452"/>
              <w:rPr>
                <w:rStyle w:val="documentskillpaddedline"/>
                <w:rFonts w:ascii="Arial" w:eastAsia="Arial" w:hAnsi="Arial" w:cs="Arial"/>
                <w:color w:val="494C4E"/>
                <w:sz w:val="20"/>
                <w:szCs w:val="20"/>
              </w:rPr>
            </w:pPr>
            <w:r>
              <w:rPr>
                <w:rStyle w:val="documentskillpaddedline"/>
                <w:rFonts w:ascii="Arial" w:eastAsia="Arial" w:hAnsi="Arial" w:cs="Arial"/>
                <w:color w:val="494C4E"/>
                <w:sz w:val="20"/>
                <w:szCs w:val="20"/>
              </w:rPr>
              <w:t>SQL (Oracle/DB2/SQL Server/MySQL)</w:t>
            </w:r>
          </w:p>
          <w:p w14:paraId="3170A332" w14:textId="77777777" w:rsidR="004B55D0" w:rsidRDefault="00000000">
            <w:pPr>
              <w:pStyle w:val="divdocumentulli"/>
              <w:numPr>
                <w:ilvl w:val="0"/>
                <w:numId w:val="1"/>
              </w:numPr>
              <w:spacing w:after="60"/>
              <w:ind w:hanging="452"/>
              <w:rPr>
                <w:rStyle w:val="documentskillpaddedline"/>
                <w:rFonts w:ascii="Arial" w:eastAsia="Arial" w:hAnsi="Arial" w:cs="Arial"/>
                <w:color w:val="494C4E"/>
                <w:sz w:val="20"/>
                <w:szCs w:val="20"/>
              </w:rPr>
            </w:pPr>
            <w:r>
              <w:rPr>
                <w:rStyle w:val="documentskillpaddedline"/>
                <w:rFonts w:ascii="Arial" w:eastAsia="Arial" w:hAnsi="Arial" w:cs="Arial"/>
                <w:color w:val="494C4E"/>
                <w:sz w:val="20"/>
                <w:szCs w:val="20"/>
              </w:rPr>
              <w:t>Hibernate</w:t>
            </w:r>
          </w:p>
          <w:p w14:paraId="49317A06" w14:textId="77777777" w:rsidR="004B55D0" w:rsidRDefault="00000000">
            <w:pPr>
              <w:pStyle w:val="divdocumentulli"/>
              <w:numPr>
                <w:ilvl w:val="0"/>
                <w:numId w:val="1"/>
              </w:numPr>
              <w:spacing w:after="60"/>
              <w:ind w:hanging="452"/>
              <w:rPr>
                <w:rStyle w:val="documentskillpaddedline"/>
                <w:rFonts w:ascii="Arial" w:eastAsia="Arial" w:hAnsi="Arial" w:cs="Arial"/>
                <w:color w:val="494C4E"/>
                <w:sz w:val="20"/>
                <w:szCs w:val="20"/>
              </w:rPr>
            </w:pPr>
            <w:r>
              <w:rPr>
                <w:rStyle w:val="documentskillpaddedline"/>
                <w:rFonts w:ascii="Arial" w:eastAsia="Arial" w:hAnsi="Arial" w:cs="Arial"/>
                <w:color w:val="494C4E"/>
                <w:sz w:val="20"/>
                <w:szCs w:val="20"/>
              </w:rPr>
              <w:t>Azure DevOps</w:t>
            </w:r>
          </w:p>
          <w:p w14:paraId="0A230F40" w14:textId="77777777" w:rsidR="004B55D0" w:rsidRDefault="00000000">
            <w:pPr>
              <w:pStyle w:val="divdocumentulli"/>
              <w:numPr>
                <w:ilvl w:val="0"/>
                <w:numId w:val="1"/>
              </w:numPr>
              <w:spacing w:after="60"/>
              <w:ind w:hanging="452"/>
              <w:rPr>
                <w:rStyle w:val="documentskillpaddedline"/>
                <w:rFonts w:ascii="Arial" w:eastAsia="Arial" w:hAnsi="Arial" w:cs="Arial"/>
                <w:color w:val="494C4E"/>
                <w:sz w:val="20"/>
                <w:szCs w:val="20"/>
              </w:rPr>
            </w:pPr>
            <w:r>
              <w:rPr>
                <w:rStyle w:val="documentskillpaddedline"/>
                <w:rFonts w:ascii="Arial" w:eastAsia="Arial" w:hAnsi="Arial" w:cs="Arial"/>
                <w:color w:val="494C4E"/>
                <w:sz w:val="20"/>
                <w:szCs w:val="20"/>
              </w:rPr>
              <w:t>AWS</w:t>
            </w:r>
          </w:p>
          <w:p w14:paraId="7E0CC045" w14:textId="77777777" w:rsidR="004B55D0" w:rsidRDefault="00000000">
            <w:pPr>
              <w:pStyle w:val="divdocumentulli"/>
              <w:numPr>
                <w:ilvl w:val="0"/>
                <w:numId w:val="1"/>
              </w:numPr>
              <w:spacing w:after="60"/>
              <w:ind w:hanging="452"/>
              <w:rPr>
                <w:rStyle w:val="documentskillpaddedline"/>
                <w:rFonts w:ascii="Arial" w:eastAsia="Arial" w:hAnsi="Arial" w:cs="Arial"/>
                <w:color w:val="494C4E"/>
                <w:sz w:val="20"/>
                <w:szCs w:val="20"/>
              </w:rPr>
            </w:pPr>
            <w:r>
              <w:rPr>
                <w:rStyle w:val="documentskillpaddedline"/>
                <w:rFonts w:ascii="Arial" w:eastAsia="Arial" w:hAnsi="Arial" w:cs="Arial"/>
                <w:color w:val="494C4E"/>
                <w:sz w:val="20"/>
                <w:szCs w:val="20"/>
              </w:rPr>
              <w:t>Kubernetes</w:t>
            </w:r>
          </w:p>
          <w:p w14:paraId="4A3915D8" w14:textId="77777777" w:rsidR="004B55D0" w:rsidRDefault="00000000">
            <w:pPr>
              <w:pStyle w:val="divdocumentulli"/>
              <w:numPr>
                <w:ilvl w:val="0"/>
                <w:numId w:val="1"/>
              </w:numPr>
              <w:spacing w:after="60"/>
              <w:ind w:hanging="452"/>
              <w:rPr>
                <w:rStyle w:val="documentskillpaddedline"/>
                <w:rFonts w:ascii="Arial" w:eastAsia="Arial" w:hAnsi="Arial" w:cs="Arial"/>
                <w:color w:val="494C4E"/>
                <w:sz w:val="20"/>
                <w:szCs w:val="20"/>
              </w:rPr>
            </w:pPr>
            <w:r>
              <w:rPr>
                <w:rStyle w:val="documentskillpaddedline"/>
                <w:rFonts w:ascii="Arial" w:eastAsia="Arial" w:hAnsi="Arial" w:cs="Arial"/>
                <w:color w:val="494C4E"/>
                <w:sz w:val="20"/>
                <w:szCs w:val="20"/>
              </w:rPr>
              <w:t>JUnit/Mockito</w:t>
            </w:r>
          </w:p>
          <w:p w14:paraId="0B07E633" w14:textId="77777777" w:rsidR="004B55D0" w:rsidRDefault="00000000">
            <w:pPr>
              <w:pStyle w:val="documentskillullinth-last-child1"/>
              <w:numPr>
                <w:ilvl w:val="0"/>
                <w:numId w:val="1"/>
              </w:numPr>
              <w:pBdr>
                <w:left w:val="none" w:sz="0" w:space="13" w:color="auto"/>
              </w:pBdr>
              <w:ind w:hanging="452"/>
              <w:rPr>
                <w:rStyle w:val="documentskillpaddedline"/>
                <w:rFonts w:ascii="Arial" w:eastAsia="Arial" w:hAnsi="Arial" w:cs="Arial"/>
                <w:color w:val="494C4E"/>
                <w:sz w:val="20"/>
                <w:szCs w:val="20"/>
              </w:rPr>
            </w:pPr>
            <w:r>
              <w:rPr>
                <w:rStyle w:val="documentskillpaddedline"/>
                <w:rFonts w:ascii="Arial" w:eastAsia="Arial" w:hAnsi="Arial" w:cs="Arial"/>
                <w:color w:val="494C4E"/>
                <w:sz w:val="20"/>
                <w:szCs w:val="20"/>
              </w:rPr>
              <w:t>IntelliJ/Eclipse</w:t>
            </w:r>
          </w:p>
        </w:tc>
        <w:tc>
          <w:tcPr>
            <w:tcW w:w="2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916E720" w14:textId="77777777" w:rsidR="004B55D0" w:rsidRDefault="00000000">
            <w:pPr>
              <w:pStyle w:val="documentskillskillpaddingcellParagraph"/>
              <w:rPr>
                <w:rStyle w:val="documentskillskillpaddingcell"/>
                <w:rFonts w:ascii="Arial" w:eastAsia="Arial" w:hAnsi="Arial" w:cs="Arial"/>
                <w:color w:val="494C4E"/>
                <w:sz w:val="20"/>
                <w:szCs w:val="20"/>
              </w:rPr>
            </w:pPr>
            <w:r>
              <w:rPr>
                <w:rStyle w:val="documentskillskillpaddingcell"/>
                <w:rFonts w:ascii="Arial" w:eastAsia="Arial" w:hAnsi="Arial" w:cs="Arial"/>
                <w:color w:val="494C4E"/>
                <w:sz w:val="20"/>
                <w:szCs w:val="20"/>
              </w:rPr>
              <w:t> </w:t>
            </w:r>
          </w:p>
        </w:tc>
        <w:tc>
          <w:tcPr>
            <w:tcW w:w="5420" w:type="dxa"/>
            <w:tcMar>
              <w:top w:w="0" w:type="dxa"/>
              <w:left w:w="0" w:type="dxa"/>
              <w:bottom w:w="100" w:type="dxa"/>
              <w:right w:w="0" w:type="dxa"/>
            </w:tcMar>
            <w:hideMark/>
          </w:tcPr>
          <w:p w14:paraId="0EADA419" w14:textId="77777777" w:rsidR="004B55D0" w:rsidRDefault="00000000">
            <w:pPr>
              <w:pStyle w:val="p"/>
              <w:rPr>
                <w:rStyle w:val="documentskillpaddedline"/>
                <w:rFonts w:ascii="Arial" w:eastAsia="Arial" w:hAnsi="Arial" w:cs="Arial"/>
                <w:color w:val="494C4E"/>
                <w:sz w:val="20"/>
                <w:szCs w:val="20"/>
              </w:rPr>
            </w:pPr>
            <w:r>
              <w:rPr>
                <w:rStyle w:val="Strong1"/>
                <w:rFonts w:ascii="Arial" w:eastAsia="Arial" w:hAnsi="Arial" w:cs="Arial"/>
                <w:b/>
                <w:bCs/>
                <w:color w:val="494C4E"/>
                <w:sz w:val="20"/>
                <w:szCs w:val="20"/>
              </w:rPr>
              <w:t>Soft</w:t>
            </w:r>
            <w:r>
              <w:rPr>
                <w:rStyle w:val="documentskillpaddedline"/>
                <w:rFonts w:ascii="Arial" w:eastAsia="Arial" w:hAnsi="Arial" w:cs="Arial"/>
                <w:color w:val="494C4E"/>
                <w:sz w:val="20"/>
                <w:szCs w:val="20"/>
              </w:rPr>
              <w:t xml:space="preserve"> </w:t>
            </w:r>
            <w:r>
              <w:rPr>
                <w:rStyle w:val="Strong1"/>
                <w:rFonts w:ascii="Arial" w:eastAsia="Arial" w:hAnsi="Arial" w:cs="Arial"/>
                <w:b/>
                <w:bCs/>
                <w:color w:val="494C4E"/>
                <w:sz w:val="20"/>
                <w:szCs w:val="20"/>
              </w:rPr>
              <w:t>Skills</w:t>
            </w:r>
          </w:p>
          <w:p w14:paraId="367D1505" w14:textId="77777777" w:rsidR="004B55D0" w:rsidRDefault="00000000">
            <w:pPr>
              <w:pStyle w:val="divdocumentulli"/>
              <w:numPr>
                <w:ilvl w:val="0"/>
                <w:numId w:val="2"/>
              </w:numPr>
              <w:spacing w:after="60"/>
              <w:ind w:hanging="452"/>
              <w:rPr>
                <w:rStyle w:val="documentskillpaddedline"/>
                <w:rFonts w:ascii="Arial" w:eastAsia="Arial" w:hAnsi="Arial" w:cs="Arial"/>
                <w:color w:val="494C4E"/>
                <w:sz w:val="20"/>
                <w:szCs w:val="20"/>
              </w:rPr>
            </w:pPr>
            <w:r>
              <w:rPr>
                <w:rStyle w:val="documentskillpaddedline"/>
                <w:rFonts w:ascii="Arial" w:eastAsia="Arial" w:hAnsi="Arial" w:cs="Arial"/>
                <w:color w:val="494C4E"/>
                <w:sz w:val="20"/>
                <w:szCs w:val="20"/>
              </w:rPr>
              <w:t>Leadership</w:t>
            </w:r>
          </w:p>
          <w:p w14:paraId="779C34A8" w14:textId="77777777" w:rsidR="004B55D0" w:rsidRDefault="00000000">
            <w:pPr>
              <w:pStyle w:val="divdocumentulli"/>
              <w:numPr>
                <w:ilvl w:val="0"/>
                <w:numId w:val="2"/>
              </w:numPr>
              <w:spacing w:after="60"/>
              <w:ind w:hanging="452"/>
              <w:rPr>
                <w:rStyle w:val="documentskillpaddedline"/>
                <w:rFonts w:ascii="Arial" w:eastAsia="Arial" w:hAnsi="Arial" w:cs="Arial"/>
                <w:color w:val="494C4E"/>
                <w:sz w:val="20"/>
                <w:szCs w:val="20"/>
              </w:rPr>
            </w:pPr>
            <w:r>
              <w:rPr>
                <w:rStyle w:val="documentskillpaddedline"/>
                <w:rFonts w:ascii="Arial" w:eastAsia="Arial" w:hAnsi="Arial" w:cs="Arial"/>
                <w:color w:val="494C4E"/>
                <w:sz w:val="20"/>
                <w:szCs w:val="20"/>
              </w:rPr>
              <w:t>Team Mentoring</w:t>
            </w:r>
          </w:p>
          <w:p w14:paraId="3E9D1B0D" w14:textId="77777777" w:rsidR="004B55D0" w:rsidRDefault="00000000">
            <w:pPr>
              <w:pStyle w:val="divdocumentulli"/>
              <w:numPr>
                <w:ilvl w:val="0"/>
                <w:numId w:val="2"/>
              </w:numPr>
              <w:spacing w:after="60"/>
              <w:ind w:hanging="452"/>
              <w:rPr>
                <w:rStyle w:val="documentskillpaddedline"/>
                <w:rFonts w:ascii="Arial" w:eastAsia="Arial" w:hAnsi="Arial" w:cs="Arial"/>
                <w:color w:val="494C4E"/>
                <w:sz w:val="20"/>
                <w:szCs w:val="20"/>
              </w:rPr>
            </w:pPr>
            <w:r>
              <w:rPr>
                <w:rStyle w:val="documentskillpaddedline"/>
                <w:rFonts w:ascii="Arial" w:eastAsia="Arial" w:hAnsi="Arial" w:cs="Arial"/>
                <w:color w:val="494C4E"/>
                <w:sz w:val="20"/>
                <w:szCs w:val="20"/>
              </w:rPr>
              <w:t>Problem Solving</w:t>
            </w:r>
          </w:p>
          <w:p w14:paraId="2C238BAE" w14:textId="77777777" w:rsidR="004B55D0" w:rsidRDefault="00000000">
            <w:pPr>
              <w:pStyle w:val="divdocumentulli"/>
              <w:numPr>
                <w:ilvl w:val="0"/>
                <w:numId w:val="2"/>
              </w:numPr>
              <w:spacing w:after="60"/>
              <w:ind w:hanging="452"/>
              <w:rPr>
                <w:rStyle w:val="documentskillpaddedline"/>
                <w:rFonts w:ascii="Arial" w:eastAsia="Arial" w:hAnsi="Arial" w:cs="Arial"/>
                <w:color w:val="494C4E"/>
                <w:sz w:val="20"/>
                <w:szCs w:val="20"/>
              </w:rPr>
            </w:pPr>
            <w:r>
              <w:rPr>
                <w:rStyle w:val="documentskillpaddedline"/>
                <w:rFonts w:ascii="Arial" w:eastAsia="Arial" w:hAnsi="Arial" w:cs="Arial"/>
                <w:color w:val="494C4E"/>
                <w:sz w:val="20"/>
                <w:szCs w:val="20"/>
              </w:rPr>
              <w:t>Collaboration</w:t>
            </w:r>
          </w:p>
          <w:p w14:paraId="6AB25066" w14:textId="77777777" w:rsidR="004B55D0" w:rsidRDefault="00000000">
            <w:pPr>
              <w:pStyle w:val="divdocumentulli"/>
              <w:numPr>
                <w:ilvl w:val="0"/>
                <w:numId w:val="2"/>
              </w:numPr>
              <w:spacing w:after="60"/>
              <w:ind w:hanging="452"/>
              <w:rPr>
                <w:rStyle w:val="documentskillpaddedline"/>
                <w:rFonts w:ascii="Arial" w:eastAsia="Arial" w:hAnsi="Arial" w:cs="Arial"/>
                <w:color w:val="494C4E"/>
                <w:sz w:val="20"/>
                <w:szCs w:val="20"/>
              </w:rPr>
            </w:pPr>
            <w:r>
              <w:rPr>
                <w:rStyle w:val="documentskillpaddedline"/>
                <w:rFonts w:ascii="Arial" w:eastAsia="Arial" w:hAnsi="Arial" w:cs="Arial"/>
                <w:color w:val="494C4E"/>
                <w:sz w:val="20"/>
                <w:szCs w:val="20"/>
              </w:rPr>
              <w:t>Adaptability</w:t>
            </w:r>
          </w:p>
          <w:p w14:paraId="55C3501D" w14:textId="77777777" w:rsidR="004B55D0" w:rsidRDefault="00000000">
            <w:pPr>
              <w:pStyle w:val="divdocumentulli"/>
              <w:numPr>
                <w:ilvl w:val="0"/>
                <w:numId w:val="2"/>
              </w:numPr>
              <w:spacing w:after="60"/>
              <w:ind w:hanging="452"/>
              <w:rPr>
                <w:rStyle w:val="documentskillpaddedline"/>
                <w:rFonts w:ascii="Arial" w:eastAsia="Arial" w:hAnsi="Arial" w:cs="Arial"/>
                <w:color w:val="494C4E"/>
                <w:sz w:val="20"/>
                <w:szCs w:val="20"/>
              </w:rPr>
            </w:pPr>
            <w:r>
              <w:rPr>
                <w:rStyle w:val="documentskillpaddedline"/>
                <w:rFonts w:ascii="Arial" w:eastAsia="Arial" w:hAnsi="Arial" w:cs="Arial"/>
                <w:color w:val="494C4E"/>
                <w:sz w:val="20"/>
                <w:szCs w:val="20"/>
              </w:rPr>
              <w:t>Analytical Thinking</w:t>
            </w:r>
          </w:p>
          <w:p w14:paraId="40E55A6D" w14:textId="77777777" w:rsidR="004B55D0" w:rsidRDefault="00000000">
            <w:pPr>
              <w:pStyle w:val="divdocumentulli"/>
              <w:numPr>
                <w:ilvl w:val="0"/>
                <w:numId w:val="2"/>
              </w:numPr>
              <w:spacing w:after="60"/>
              <w:ind w:hanging="452"/>
              <w:rPr>
                <w:rStyle w:val="documentskillpaddedline"/>
                <w:rFonts w:ascii="Arial" w:eastAsia="Arial" w:hAnsi="Arial" w:cs="Arial"/>
                <w:color w:val="494C4E"/>
                <w:sz w:val="20"/>
                <w:szCs w:val="20"/>
              </w:rPr>
            </w:pPr>
            <w:r>
              <w:rPr>
                <w:rStyle w:val="documentskillpaddedline"/>
                <w:rFonts w:ascii="Arial" w:eastAsia="Arial" w:hAnsi="Arial" w:cs="Arial"/>
                <w:color w:val="494C4E"/>
                <w:sz w:val="20"/>
                <w:szCs w:val="20"/>
              </w:rPr>
              <w:t>Communication</w:t>
            </w:r>
          </w:p>
          <w:p w14:paraId="39CAE509" w14:textId="77777777" w:rsidR="004B55D0" w:rsidRDefault="00000000">
            <w:pPr>
              <w:pStyle w:val="divdocumentulli"/>
              <w:numPr>
                <w:ilvl w:val="0"/>
                <w:numId w:val="2"/>
              </w:numPr>
              <w:spacing w:after="60"/>
              <w:ind w:hanging="452"/>
              <w:rPr>
                <w:rStyle w:val="documentskillpaddedline"/>
                <w:rFonts w:ascii="Arial" w:eastAsia="Arial" w:hAnsi="Arial" w:cs="Arial"/>
                <w:color w:val="494C4E"/>
                <w:sz w:val="20"/>
                <w:szCs w:val="20"/>
              </w:rPr>
            </w:pPr>
            <w:r>
              <w:rPr>
                <w:rStyle w:val="documentskillpaddedline"/>
                <w:rFonts w:ascii="Arial" w:eastAsia="Arial" w:hAnsi="Arial" w:cs="Arial"/>
                <w:color w:val="494C4E"/>
                <w:sz w:val="20"/>
                <w:szCs w:val="20"/>
              </w:rPr>
              <w:t>Project Management</w:t>
            </w:r>
          </w:p>
          <w:p w14:paraId="37C15127" w14:textId="77777777" w:rsidR="004B55D0" w:rsidRDefault="00000000">
            <w:pPr>
              <w:pStyle w:val="divdocumentulli"/>
              <w:numPr>
                <w:ilvl w:val="0"/>
                <w:numId w:val="2"/>
              </w:numPr>
              <w:spacing w:after="60"/>
              <w:ind w:hanging="452"/>
              <w:rPr>
                <w:rStyle w:val="documentskillpaddedline"/>
                <w:rFonts w:ascii="Arial" w:eastAsia="Arial" w:hAnsi="Arial" w:cs="Arial"/>
                <w:color w:val="494C4E"/>
                <w:sz w:val="20"/>
                <w:szCs w:val="20"/>
              </w:rPr>
            </w:pPr>
            <w:r>
              <w:rPr>
                <w:rStyle w:val="documentskillpaddedline"/>
                <w:rFonts w:ascii="Arial" w:eastAsia="Arial" w:hAnsi="Arial" w:cs="Arial"/>
                <w:color w:val="494C4E"/>
                <w:sz w:val="20"/>
                <w:szCs w:val="20"/>
              </w:rPr>
              <w:t>Innovation</w:t>
            </w:r>
          </w:p>
          <w:p w14:paraId="0E531891" w14:textId="77777777" w:rsidR="004B55D0" w:rsidRDefault="00000000">
            <w:pPr>
              <w:pStyle w:val="divdocumentulli"/>
              <w:numPr>
                <w:ilvl w:val="0"/>
                <w:numId w:val="2"/>
              </w:numPr>
              <w:spacing w:after="60"/>
              <w:ind w:hanging="452"/>
              <w:rPr>
                <w:rStyle w:val="documentskillpaddedline"/>
                <w:rFonts w:ascii="Arial" w:eastAsia="Arial" w:hAnsi="Arial" w:cs="Arial"/>
                <w:color w:val="494C4E"/>
                <w:sz w:val="20"/>
                <w:szCs w:val="20"/>
              </w:rPr>
            </w:pPr>
            <w:r>
              <w:rPr>
                <w:rStyle w:val="documentskillpaddedline"/>
                <w:rFonts w:ascii="Arial" w:eastAsia="Arial" w:hAnsi="Arial" w:cs="Arial"/>
                <w:color w:val="494C4E"/>
                <w:sz w:val="20"/>
                <w:szCs w:val="20"/>
              </w:rPr>
              <w:t>Time Management</w:t>
            </w:r>
          </w:p>
          <w:p w14:paraId="24E22C86" w14:textId="77777777" w:rsidR="004B55D0" w:rsidRDefault="00000000">
            <w:pPr>
              <w:pStyle w:val="divdocumentulli"/>
              <w:numPr>
                <w:ilvl w:val="0"/>
                <w:numId w:val="2"/>
              </w:numPr>
              <w:spacing w:after="60"/>
              <w:ind w:hanging="452"/>
              <w:rPr>
                <w:rStyle w:val="documentskillpaddedline"/>
                <w:rFonts w:ascii="Arial" w:eastAsia="Arial" w:hAnsi="Arial" w:cs="Arial"/>
                <w:color w:val="494C4E"/>
                <w:sz w:val="20"/>
                <w:szCs w:val="20"/>
              </w:rPr>
            </w:pPr>
            <w:r>
              <w:rPr>
                <w:rStyle w:val="documentskillpaddedline"/>
                <w:rFonts w:ascii="Arial" w:eastAsia="Arial" w:hAnsi="Arial" w:cs="Arial"/>
                <w:color w:val="494C4E"/>
                <w:sz w:val="20"/>
                <w:szCs w:val="20"/>
              </w:rPr>
              <w:t>Critical Thinking</w:t>
            </w:r>
          </w:p>
          <w:p w14:paraId="13D2CCDA" w14:textId="77777777" w:rsidR="004B55D0" w:rsidRDefault="00000000">
            <w:pPr>
              <w:pStyle w:val="divdocumentulli"/>
              <w:numPr>
                <w:ilvl w:val="0"/>
                <w:numId w:val="2"/>
              </w:numPr>
              <w:spacing w:after="60"/>
              <w:ind w:hanging="452"/>
              <w:rPr>
                <w:rStyle w:val="documentskillpaddedline"/>
                <w:rFonts w:ascii="Arial" w:eastAsia="Arial" w:hAnsi="Arial" w:cs="Arial"/>
                <w:color w:val="494C4E"/>
                <w:sz w:val="20"/>
                <w:szCs w:val="20"/>
              </w:rPr>
            </w:pPr>
            <w:r>
              <w:rPr>
                <w:rStyle w:val="documentskillpaddedline"/>
                <w:rFonts w:ascii="Arial" w:eastAsia="Arial" w:hAnsi="Arial" w:cs="Arial"/>
                <w:color w:val="494C4E"/>
                <w:sz w:val="20"/>
                <w:szCs w:val="20"/>
              </w:rPr>
              <w:t>Attention to Detail</w:t>
            </w:r>
          </w:p>
          <w:p w14:paraId="19097534" w14:textId="77777777" w:rsidR="004B55D0" w:rsidRDefault="00000000">
            <w:pPr>
              <w:pStyle w:val="divdocumentulli"/>
              <w:numPr>
                <w:ilvl w:val="0"/>
                <w:numId w:val="2"/>
              </w:numPr>
              <w:spacing w:after="60"/>
              <w:ind w:hanging="452"/>
              <w:rPr>
                <w:rStyle w:val="documentskillpaddedline"/>
                <w:rFonts w:ascii="Arial" w:eastAsia="Arial" w:hAnsi="Arial" w:cs="Arial"/>
                <w:color w:val="494C4E"/>
                <w:sz w:val="20"/>
                <w:szCs w:val="20"/>
              </w:rPr>
            </w:pPr>
            <w:r>
              <w:rPr>
                <w:rStyle w:val="documentskillpaddedline"/>
                <w:rFonts w:ascii="Arial" w:eastAsia="Arial" w:hAnsi="Arial" w:cs="Arial"/>
                <w:color w:val="494C4E"/>
                <w:sz w:val="20"/>
                <w:szCs w:val="20"/>
              </w:rPr>
              <w:t>Agile Practices</w:t>
            </w:r>
          </w:p>
          <w:p w14:paraId="1AE21399" w14:textId="77777777" w:rsidR="004B55D0" w:rsidRDefault="00000000">
            <w:pPr>
              <w:pStyle w:val="divdocumentulli"/>
              <w:numPr>
                <w:ilvl w:val="0"/>
                <w:numId w:val="2"/>
              </w:numPr>
              <w:spacing w:after="60"/>
              <w:ind w:hanging="452"/>
              <w:rPr>
                <w:rStyle w:val="documentskillpaddedline"/>
                <w:rFonts w:ascii="Arial" w:eastAsia="Arial" w:hAnsi="Arial" w:cs="Arial"/>
                <w:color w:val="494C4E"/>
                <w:sz w:val="20"/>
                <w:szCs w:val="20"/>
              </w:rPr>
            </w:pPr>
            <w:r>
              <w:rPr>
                <w:rStyle w:val="documentskillpaddedline"/>
                <w:rFonts w:ascii="Arial" w:eastAsia="Arial" w:hAnsi="Arial" w:cs="Arial"/>
                <w:color w:val="494C4E"/>
                <w:sz w:val="20"/>
                <w:szCs w:val="20"/>
              </w:rPr>
              <w:t>Decision Making</w:t>
            </w:r>
          </w:p>
          <w:p w14:paraId="6E16A7E6" w14:textId="77777777" w:rsidR="004B55D0" w:rsidRDefault="00000000">
            <w:pPr>
              <w:pStyle w:val="documentskillullinth-last-child1"/>
              <w:numPr>
                <w:ilvl w:val="0"/>
                <w:numId w:val="2"/>
              </w:numPr>
              <w:pBdr>
                <w:left w:val="none" w:sz="0" w:space="13" w:color="auto"/>
              </w:pBdr>
              <w:ind w:hanging="452"/>
              <w:rPr>
                <w:rStyle w:val="documentskillpaddedline"/>
                <w:rFonts w:ascii="Arial" w:eastAsia="Arial" w:hAnsi="Arial" w:cs="Arial"/>
                <w:color w:val="494C4E"/>
                <w:sz w:val="20"/>
                <w:szCs w:val="20"/>
              </w:rPr>
            </w:pPr>
            <w:r>
              <w:rPr>
                <w:rStyle w:val="documentskillpaddedline"/>
                <w:rFonts w:ascii="Arial" w:eastAsia="Arial" w:hAnsi="Arial" w:cs="Arial"/>
                <w:color w:val="494C4E"/>
                <w:sz w:val="20"/>
                <w:szCs w:val="20"/>
              </w:rPr>
              <w:t>Conflict Resolution</w:t>
            </w:r>
          </w:p>
        </w:tc>
      </w:tr>
    </w:tbl>
    <w:p w14:paraId="490F3F42" w14:textId="77777777" w:rsidR="004B55D0" w:rsidRDefault="004B55D0">
      <w:pPr>
        <w:rPr>
          <w:vanish/>
        </w:rPr>
      </w:pPr>
    </w:p>
    <w:tbl>
      <w:tblPr>
        <w:tblStyle w:val="divdocumentdivheading"/>
        <w:tblW w:w="5000" w:type="pct"/>
        <w:tblCellSpacing w:w="0" w:type="dxa"/>
        <w:tblBorders>
          <w:top w:val="single" w:sz="8" w:space="0" w:color="C0C5CF"/>
        </w:tblBorders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0840"/>
      </w:tblGrid>
      <w:tr w:rsidR="004B55D0" w14:paraId="72264187" w14:textId="77777777">
        <w:trPr>
          <w:tblCellSpacing w:w="0" w:type="dxa"/>
        </w:trPr>
        <w:tc>
          <w:tcPr>
            <w:tcW w:w="0" w:type="auto"/>
            <w:tcMar>
              <w:top w:w="300" w:type="dxa"/>
              <w:left w:w="0" w:type="dxa"/>
              <w:bottom w:w="100" w:type="dxa"/>
              <w:right w:w="0" w:type="dxa"/>
            </w:tcMar>
            <w:vAlign w:val="bottom"/>
            <w:hideMark/>
          </w:tcPr>
          <w:p w14:paraId="68FAA203" w14:textId="77777777" w:rsidR="004B55D0" w:rsidRDefault="00000000">
            <w:pPr>
              <w:rPr>
                <w:rFonts w:ascii="Arial" w:eastAsia="Arial" w:hAnsi="Arial" w:cs="Arial"/>
                <w:color w:val="494C4E"/>
                <w:sz w:val="20"/>
                <w:szCs w:val="20"/>
              </w:rPr>
            </w:pPr>
            <w:r>
              <w:rPr>
                <w:rStyle w:val="divdocumentdivheadingdivsectiontitle"/>
                <w:rFonts w:ascii="Arial" w:eastAsia="Arial" w:hAnsi="Arial" w:cs="Arial"/>
                <w:b/>
                <w:bCs/>
                <w:caps/>
                <w:spacing w:val="10"/>
                <w:sz w:val="20"/>
                <w:szCs w:val="20"/>
              </w:rPr>
              <w:t>Experience</w:t>
            </w:r>
          </w:p>
        </w:tc>
      </w:tr>
    </w:tbl>
    <w:p w14:paraId="40ACBC39" w14:textId="77777777" w:rsidR="004B55D0" w:rsidRDefault="00000000">
      <w:pPr>
        <w:pStyle w:val="divdocumentdivparagraphfirstparagraphpadb5cell"/>
        <w:pBdr>
          <w:bottom w:val="single" w:sz="48" w:space="0" w:color="FFFFFF"/>
        </w:pBdr>
        <w:tabs>
          <w:tab w:val="right" w:pos="10820"/>
        </w:tabs>
        <w:rPr>
          <w:rFonts w:ascii="Arial" w:eastAsia="Arial" w:hAnsi="Arial" w:cs="Arial"/>
          <w:color w:val="494C4E"/>
          <w:sz w:val="20"/>
          <w:szCs w:val="20"/>
        </w:rPr>
      </w:pPr>
      <w:r>
        <w:rPr>
          <w:rStyle w:val="jobtitle"/>
          <w:rFonts w:ascii="Arial" w:eastAsia="Arial" w:hAnsi="Arial" w:cs="Arial"/>
          <w:color w:val="494C4E"/>
          <w:sz w:val="20"/>
          <w:szCs w:val="20"/>
        </w:rPr>
        <w:t>Application Developer IV</w:t>
      </w:r>
      <w:r>
        <w:rPr>
          <w:rStyle w:val="span"/>
          <w:rFonts w:ascii="Arial" w:eastAsia="Arial" w:hAnsi="Arial" w:cs="Arial"/>
          <w:color w:val="494C4E"/>
          <w:sz w:val="20"/>
          <w:szCs w:val="20"/>
        </w:rPr>
        <w:t xml:space="preserve"> / Cincinnati Bell Technology Services – Great American Insurance Group - Cincinnati, Ohio</w:t>
      </w:r>
      <w:r>
        <w:rPr>
          <w:rStyle w:val="singlecolumnspanpaddedlinenth-child1"/>
          <w:rFonts w:ascii="Arial" w:eastAsia="Arial" w:hAnsi="Arial" w:cs="Arial"/>
          <w:color w:val="494C4E"/>
          <w:sz w:val="20"/>
          <w:szCs w:val="20"/>
        </w:rPr>
        <w:t xml:space="preserve"> </w:t>
      </w:r>
      <w:r>
        <w:rPr>
          <w:rStyle w:val="datesWrapper"/>
          <w:rFonts w:ascii="Arial" w:eastAsia="Arial" w:hAnsi="Arial" w:cs="Arial"/>
          <w:i/>
          <w:iCs/>
          <w:color w:val="494C4E"/>
          <w:sz w:val="20"/>
          <w:szCs w:val="20"/>
        </w:rPr>
        <w:tab/>
      </w:r>
      <w:r>
        <w:rPr>
          <w:rStyle w:val="datesWrapper"/>
          <w:rFonts w:ascii="Arial" w:eastAsia="Arial" w:hAnsi="Arial" w:cs="Arial"/>
          <w:i/>
          <w:iCs/>
          <w:color w:val="494C4E"/>
          <w:sz w:val="20"/>
          <w:szCs w:val="20"/>
        </w:rPr>
        <w:tab/>
        <w:t xml:space="preserve"> </w:t>
      </w:r>
      <w:r>
        <w:rPr>
          <w:rStyle w:val="span"/>
          <w:rFonts w:ascii="Arial" w:eastAsia="Arial" w:hAnsi="Arial" w:cs="Arial"/>
          <w:i/>
          <w:iCs/>
          <w:color w:val="494C4E"/>
          <w:sz w:val="20"/>
          <w:szCs w:val="20"/>
        </w:rPr>
        <w:t>02/2024 - 03/2025</w:t>
      </w:r>
      <w:r>
        <w:rPr>
          <w:rStyle w:val="datesWrapper"/>
          <w:rFonts w:ascii="Arial" w:eastAsia="Arial" w:hAnsi="Arial" w:cs="Arial"/>
          <w:i/>
          <w:iCs/>
          <w:color w:val="494C4E"/>
          <w:sz w:val="20"/>
          <w:szCs w:val="20"/>
        </w:rPr>
        <w:t xml:space="preserve"> </w:t>
      </w:r>
    </w:p>
    <w:p w14:paraId="3DBDAB00" w14:textId="77777777" w:rsidR="004B55D0" w:rsidRDefault="00000000">
      <w:pPr>
        <w:pStyle w:val="divdocumentulli"/>
        <w:numPr>
          <w:ilvl w:val="0"/>
          <w:numId w:val="3"/>
        </w:numPr>
        <w:spacing w:after="60"/>
        <w:ind w:hanging="452"/>
        <w:rPr>
          <w:rStyle w:val="span"/>
          <w:rFonts w:ascii="Arial" w:eastAsia="Arial" w:hAnsi="Arial" w:cs="Arial"/>
          <w:color w:val="494C4E"/>
          <w:sz w:val="20"/>
          <w:szCs w:val="20"/>
        </w:rPr>
      </w:pPr>
      <w:r>
        <w:rPr>
          <w:rStyle w:val="span"/>
          <w:rFonts w:ascii="Arial" w:eastAsia="Arial" w:hAnsi="Arial" w:cs="Arial"/>
          <w:color w:val="494C4E"/>
          <w:sz w:val="20"/>
          <w:szCs w:val="20"/>
        </w:rPr>
        <w:t>Built document extraction/processing services in Java 17/21, Groovy, Spring Boot.</w:t>
      </w:r>
    </w:p>
    <w:p w14:paraId="3056061A" w14:textId="77777777" w:rsidR="004B55D0" w:rsidRDefault="00000000">
      <w:pPr>
        <w:pStyle w:val="divdocumentulli"/>
        <w:numPr>
          <w:ilvl w:val="0"/>
          <w:numId w:val="3"/>
        </w:numPr>
        <w:spacing w:after="60"/>
        <w:ind w:hanging="452"/>
        <w:rPr>
          <w:rStyle w:val="span"/>
          <w:rFonts w:ascii="Arial" w:eastAsia="Arial" w:hAnsi="Arial" w:cs="Arial"/>
          <w:color w:val="494C4E"/>
          <w:sz w:val="20"/>
          <w:szCs w:val="20"/>
        </w:rPr>
      </w:pPr>
      <w:r>
        <w:rPr>
          <w:rStyle w:val="span"/>
          <w:rFonts w:ascii="Arial" w:eastAsia="Arial" w:hAnsi="Arial" w:cs="Arial"/>
          <w:color w:val="494C4E"/>
          <w:sz w:val="20"/>
          <w:szCs w:val="20"/>
        </w:rPr>
        <w:t>Integrated Microsoft Copilot to lift processing accuracy by ~70%.</w:t>
      </w:r>
    </w:p>
    <w:p w14:paraId="6F34EAE2" w14:textId="77777777" w:rsidR="004B55D0" w:rsidRDefault="00000000">
      <w:pPr>
        <w:pStyle w:val="divdocumentulli"/>
        <w:numPr>
          <w:ilvl w:val="0"/>
          <w:numId w:val="3"/>
        </w:numPr>
        <w:spacing w:after="60"/>
        <w:ind w:hanging="452"/>
        <w:rPr>
          <w:rStyle w:val="span"/>
          <w:rFonts w:ascii="Arial" w:eastAsia="Arial" w:hAnsi="Arial" w:cs="Arial"/>
          <w:color w:val="494C4E"/>
          <w:sz w:val="20"/>
          <w:szCs w:val="20"/>
        </w:rPr>
      </w:pPr>
      <w:r>
        <w:rPr>
          <w:rStyle w:val="span"/>
          <w:rFonts w:ascii="Arial" w:eastAsia="Arial" w:hAnsi="Arial" w:cs="Arial"/>
          <w:color w:val="494C4E"/>
          <w:sz w:val="20"/>
          <w:szCs w:val="20"/>
        </w:rPr>
        <w:t>Increased straight-through processing and reduced manual intervention.</w:t>
      </w:r>
    </w:p>
    <w:p w14:paraId="5C23DF54" w14:textId="77777777" w:rsidR="004B55D0" w:rsidRDefault="00000000">
      <w:pPr>
        <w:pStyle w:val="divdocumentulli"/>
        <w:numPr>
          <w:ilvl w:val="0"/>
          <w:numId w:val="3"/>
        </w:numPr>
        <w:spacing w:after="60"/>
        <w:ind w:hanging="452"/>
        <w:rPr>
          <w:rStyle w:val="span"/>
          <w:rFonts w:ascii="Arial" w:eastAsia="Arial" w:hAnsi="Arial" w:cs="Arial"/>
          <w:color w:val="494C4E"/>
          <w:sz w:val="20"/>
          <w:szCs w:val="20"/>
        </w:rPr>
      </w:pPr>
      <w:r>
        <w:rPr>
          <w:rStyle w:val="span"/>
          <w:rFonts w:ascii="Arial" w:eastAsia="Arial" w:hAnsi="Arial" w:cs="Arial"/>
          <w:color w:val="494C4E"/>
          <w:sz w:val="20"/>
          <w:szCs w:val="20"/>
        </w:rPr>
        <w:t>Applied Agile (Scrum/Kanban, TDD/CI/CD) to shorten delivery cycles.</w:t>
      </w:r>
    </w:p>
    <w:p w14:paraId="673B83D6" w14:textId="77777777" w:rsidR="004B55D0" w:rsidRDefault="00000000">
      <w:pPr>
        <w:pStyle w:val="divdocumentulli"/>
        <w:numPr>
          <w:ilvl w:val="0"/>
          <w:numId w:val="3"/>
        </w:numPr>
        <w:spacing w:after="60"/>
        <w:ind w:hanging="452"/>
        <w:rPr>
          <w:rStyle w:val="span"/>
          <w:rFonts w:ascii="Arial" w:eastAsia="Arial" w:hAnsi="Arial" w:cs="Arial"/>
          <w:color w:val="494C4E"/>
          <w:sz w:val="20"/>
          <w:szCs w:val="20"/>
        </w:rPr>
      </w:pPr>
      <w:r>
        <w:rPr>
          <w:rStyle w:val="span"/>
          <w:rFonts w:ascii="Arial" w:eastAsia="Arial" w:hAnsi="Arial" w:cs="Arial"/>
          <w:color w:val="494C4E"/>
          <w:sz w:val="20"/>
          <w:szCs w:val="20"/>
        </w:rPr>
        <w:t>Partnered with cross-functional teams to raise system reliability and throughput.</w:t>
      </w:r>
    </w:p>
    <w:p w14:paraId="713D9F47" w14:textId="77777777" w:rsidR="004B55D0" w:rsidRDefault="00000000">
      <w:pPr>
        <w:pStyle w:val="divdocumentdivparagraphpadb5cell"/>
        <w:pBdr>
          <w:top w:val="none" w:sz="0" w:space="0" w:color="auto"/>
          <w:bottom w:val="single" w:sz="48" w:space="0" w:color="FFFFFF"/>
        </w:pBdr>
        <w:tabs>
          <w:tab w:val="right" w:pos="10820"/>
        </w:tabs>
        <w:spacing w:before="200"/>
        <w:rPr>
          <w:rFonts w:ascii="Arial" w:eastAsia="Arial" w:hAnsi="Arial" w:cs="Arial"/>
          <w:color w:val="494C4E"/>
          <w:sz w:val="20"/>
          <w:szCs w:val="20"/>
        </w:rPr>
      </w:pPr>
      <w:r>
        <w:rPr>
          <w:rStyle w:val="jobtitle"/>
          <w:rFonts w:ascii="Arial" w:eastAsia="Arial" w:hAnsi="Arial" w:cs="Arial"/>
          <w:color w:val="494C4E"/>
          <w:sz w:val="20"/>
          <w:szCs w:val="20"/>
        </w:rPr>
        <w:t>Java Project Technical Lead</w:t>
      </w:r>
      <w:r>
        <w:rPr>
          <w:rStyle w:val="span"/>
          <w:rFonts w:ascii="Arial" w:eastAsia="Arial" w:hAnsi="Arial" w:cs="Arial"/>
          <w:color w:val="494C4E"/>
          <w:sz w:val="20"/>
          <w:szCs w:val="20"/>
        </w:rPr>
        <w:t xml:space="preserve"> / American Modern Insurance Group - Amelia, Ohio </w:t>
      </w:r>
      <w:r>
        <w:rPr>
          <w:rStyle w:val="datesWrapper"/>
          <w:rFonts w:ascii="Arial" w:eastAsia="Arial" w:hAnsi="Arial" w:cs="Arial"/>
          <w:i/>
          <w:iCs/>
          <w:color w:val="494C4E"/>
          <w:sz w:val="20"/>
          <w:szCs w:val="20"/>
        </w:rPr>
        <w:tab/>
        <w:t xml:space="preserve"> </w:t>
      </w:r>
      <w:r>
        <w:rPr>
          <w:rStyle w:val="span"/>
          <w:rFonts w:ascii="Arial" w:eastAsia="Arial" w:hAnsi="Arial" w:cs="Arial"/>
          <w:i/>
          <w:iCs/>
          <w:color w:val="494C4E"/>
          <w:sz w:val="20"/>
          <w:szCs w:val="20"/>
        </w:rPr>
        <w:t>08/2022 - 06/2023</w:t>
      </w:r>
      <w:r>
        <w:rPr>
          <w:rStyle w:val="datesWrapper"/>
          <w:rFonts w:ascii="Arial" w:eastAsia="Arial" w:hAnsi="Arial" w:cs="Arial"/>
          <w:i/>
          <w:iCs/>
          <w:color w:val="494C4E"/>
          <w:sz w:val="20"/>
          <w:szCs w:val="20"/>
        </w:rPr>
        <w:t xml:space="preserve"> </w:t>
      </w:r>
    </w:p>
    <w:p w14:paraId="64144E44" w14:textId="77777777" w:rsidR="004B55D0" w:rsidRDefault="00000000">
      <w:pPr>
        <w:pStyle w:val="divdocumentulli"/>
        <w:numPr>
          <w:ilvl w:val="0"/>
          <w:numId w:val="4"/>
        </w:numPr>
        <w:spacing w:after="60"/>
        <w:ind w:hanging="452"/>
        <w:rPr>
          <w:rStyle w:val="span"/>
          <w:rFonts w:ascii="Arial" w:eastAsia="Arial" w:hAnsi="Arial" w:cs="Arial"/>
          <w:color w:val="494C4E"/>
          <w:sz w:val="20"/>
          <w:szCs w:val="20"/>
        </w:rPr>
      </w:pPr>
      <w:r>
        <w:rPr>
          <w:rStyle w:val="span"/>
          <w:rFonts w:ascii="Arial" w:eastAsia="Arial" w:hAnsi="Arial" w:cs="Arial"/>
          <w:color w:val="494C4E"/>
          <w:sz w:val="20"/>
          <w:szCs w:val="20"/>
        </w:rPr>
        <w:t xml:space="preserve">Led 5 offshore </w:t>
      </w:r>
      <w:proofErr w:type="spellStart"/>
      <w:r>
        <w:rPr>
          <w:rStyle w:val="span"/>
          <w:rFonts w:ascii="Arial" w:eastAsia="Arial" w:hAnsi="Arial" w:cs="Arial"/>
          <w:color w:val="494C4E"/>
          <w:sz w:val="20"/>
          <w:szCs w:val="20"/>
        </w:rPr>
        <w:t>devs</w:t>
      </w:r>
      <w:proofErr w:type="spellEnd"/>
      <w:r>
        <w:rPr>
          <w:rStyle w:val="span"/>
          <w:rFonts w:ascii="Arial" w:eastAsia="Arial" w:hAnsi="Arial" w:cs="Arial"/>
          <w:color w:val="494C4E"/>
          <w:sz w:val="20"/>
          <w:szCs w:val="20"/>
        </w:rPr>
        <w:t xml:space="preserve"> and 3 QA engineers on Azure-based data ingestion.</w:t>
      </w:r>
    </w:p>
    <w:p w14:paraId="7A0B810F" w14:textId="77777777" w:rsidR="004B55D0" w:rsidRDefault="00000000">
      <w:pPr>
        <w:pStyle w:val="divdocumentulli"/>
        <w:numPr>
          <w:ilvl w:val="0"/>
          <w:numId w:val="4"/>
        </w:numPr>
        <w:spacing w:after="60"/>
        <w:ind w:hanging="452"/>
        <w:rPr>
          <w:rStyle w:val="span"/>
          <w:rFonts w:ascii="Arial" w:eastAsia="Arial" w:hAnsi="Arial" w:cs="Arial"/>
          <w:color w:val="494C4E"/>
          <w:sz w:val="20"/>
          <w:szCs w:val="20"/>
        </w:rPr>
      </w:pPr>
      <w:r>
        <w:rPr>
          <w:rStyle w:val="span"/>
          <w:rFonts w:ascii="Arial" w:eastAsia="Arial" w:hAnsi="Arial" w:cs="Arial"/>
          <w:color w:val="494C4E"/>
          <w:sz w:val="20"/>
          <w:szCs w:val="20"/>
        </w:rPr>
        <w:t>Built Spring Boot services for client data loading/processing.</w:t>
      </w:r>
    </w:p>
    <w:p w14:paraId="26630E0B" w14:textId="77777777" w:rsidR="004B55D0" w:rsidRDefault="00000000">
      <w:pPr>
        <w:pStyle w:val="divdocumentulli"/>
        <w:numPr>
          <w:ilvl w:val="0"/>
          <w:numId w:val="4"/>
        </w:numPr>
        <w:spacing w:after="60"/>
        <w:ind w:hanging="452"/>
        <w:rPr>
          <w:rStyle w:val="span"/>
          <w:rFonts w:ascii="Arial" w:eastAsia="Arial" w:hAnsi="Arial" w:cs="Arial"/>
          <w:color w:val="494C4E"/>
          <w:sz w:val="20"/>
          <w:szCs w:val="20"/>
        </w:rPr>
      </w:pPr>
      <w:r>
        <w:rPr>
          <w:rStyle w:val="span"/>
          <w:rFonts w:ascii="Arial" w:eastAsia="Arial" w:hAnsi="Arial" w:cs="Arial"/>
          <w:color w:val="494C4E"/>
          <w:sz w:val="20"/>
          <w:szCs w:val="20"/>
        </w:rPr>
        <w:t>Improved XML feed quality by ~30% via validation tooling.</w:t>
      </w:r>
    </w:p>
    <w:p w14:paraId="411E7D8F" w14:textId="77777777" w:rsidR="004B55D0" w:rsidRDefault="00000000">
      <w:pPr>
        <w:pStyle w:val="divdocumentulli"/>
        <w:numPr>
          <w:ilvl w:val="0"/>
          <w:numId w:val="4"/>
        </w:numPr>
        <w:spacing w:after="60"/>
        <w:ind w:hanging="452"/>
        <w:rPr>
          <w:rStyle w:val="span"/>
          <w:rFonts w:ascii="Arial" w:eastAsia="Arial" w:hAnsi="Arial" w:cs="Arial"/>
          <w:color w:val="494C4E"/>
          <w:sz w:val="20"/>
          <w:szCs w:val="20"/>
        </w:rPr>
      </w:pPr>
      <w:r>
        <w:rPr>
          <w:rStyle w:val="span"/>
          <w:rFonts w:ascii="Arial" w:eastAsia="Arial" w:hAnsi="Arial" w:cs="Arial"/>
          <w:color w:val="494C4E"/>
          <w:sz w:val="20"/>
          <w:szCs w:val="20"/>
        </w:rPr>
        <w:t>Streamlined onboarding/docs; cut training time by ~20%.</w:t>
      </w:r>
    </w:p>
    <w:p w14:paraId="49C3AE51" w14:textId="77777777" w:rsidR="004B55D0" w:rsidRDefault="00000000">
      <w:pPr>
        <w:pStyle w:val="divdocumentulli"/>
        <w:numPr>
          <w:ilvl w:val="0"/>
          <w:numId w:val="4"/>
        </w:numPr>
        <w:spacing w:after="60"/>
        <w:ind w:hanging="452"/>
        <w:rPr>
          <w:rStyle w:val="span"/>
          <w:rFonts w:ascii="Arial" w:eastAsia="Arial" w:hAnsi="Arial" w:cs="Arial"/>
          <w:color w:val="494C4E"/>
          <w:sz w:val="20"/>
          <w:szCs w:val="20"/>
        </w:rPr>
      </w:pPr>
      <w:r>
        <w:rPr>
          <w:rStyle w:val="span"/>
          <w:rFonts w:ascii="Arial" w:eastAsia="Arial" w:hAnsi="Arial" w:cs="Arial"/>
          <w:color w:val="494C4E"/>
          <w:sz w:val="20"/>
          <w:szCs w:val="20"/>
        </w:rPr>
        <w:lastRenderedPageBreak/>
        <w:t>Drove delivery using Azure DevOps with continuous integration.</w:t>
      </w:r>
    </w:p>
    <w:p w14:paraId="73032B52" w14:textId="77777777" w:rsidR="004B55D0" w:rsidRDefault="00000000">
      <w:pPr>
        <w:pStyle w:val="divdocumentdivparagraphpadb5cell"/>
        <w:pBdr>
          <w:top w:val="none" w:sz="0" w:space="0" w:color="auto"/>
          <w:bottom w:val="single" w:sz="48" w:space="0" w:color="FFFFFF"/>
        </w:pBdr>
        <w:tabs>
          <w:tab w:val="right" w:pos="10820"/>
        </w:tabs>
        <w:spacing w:before="200"/>
        <w:rPr>
          <w:rFonts w:ascii="Arial" w:eastAsia="Arial" w:hAnsi="Arial" w:cs="Arial"/>
          <w:color w:val="494C4E"/>
          <w:sz w:val="20"/>
          <w:szCs w:val="20"/>
        </w:rPr>
      </w:pPr>
      <w:r>
        <w:rPr>
          <w:rStyle w:val="jobtitle"/>
          <w:rFonts w:ascii="Arial" w:eastAsia="Arial" w:hAnsi="Arial" w:cs="Arial"/>
          <w:color w:val="494C4E"/>
          <w:sz w:val="20"/>
          <w:szCs w:val="20"/>
        </w:rPr>
        <w:t>Lead eCommerce Developer</w:t>
      </w:r>
      <w:r>
        <w:rPr>
          <w:rStyle w:val="span"/>
          <w:rFonts w:ascii="Arial" w:eastAsia="Arial" w:hAnsi="Arial" w:cs="Arial"/>
          <w:color w:val="494C4E"/>
          <w:sz w:val="20"/>
          <w:szCs w:val="20"/>
        </w:rPr>
        <w:t xml:space="preserve"> / Cornerstone Brands - West Chester, Ohio </w:t>
      </w:r>
      <w:r>
        <w:rPr>
          <w:rStyle w:val="datesWrapper"/>
          <w:rFonts w:ascii="Arial" w:eastAsia="Arial" w:hAnsi="Arial" w:cs="Arial"/>
          <w:i/>
          <w:iCs/>
          <w:color w:val="494C4E"/>
          <w:sz w:val="20"/>
          <w:szCs w:val="20"/>
        </w:rPr>
        <w:tab/>
        <w:t xml:space="preserve"> </w:t>
      </w:r>
      <w:r>
        <w:rPr>
          <w:rStyle w:val="span"/>
          <w:rFonts w:ascii="Arial" w:eastAsia="Arial" w:hAnsi="Arial" w:cs="Arial"/>
          <w:i/>
          <w:iCs/>
          <w:color w:val="494C4E"/>
          <w:sz w:val="20"/>
          <w:szCs w:val="20"/>
        </w:rPr>
        <w:t>03/2011 - 08/2022</w:t>
      </w:r>
      <w:r>
        <w:rPr>
          <w:rStyle w:val="datesWrapper"/>
          <w:rFonts w:ascii="Arial" w:eastAsia="Arial" w:hAnsi="Arial" w:cs="Arial"/>
          <w:i/>
          <w:iCs/>
          <w:color w:val="494C4E"/>
          <w:sz w:val="20"/>
          <w:szCs w:val="20"/>
        </w:rPr>
        <w:t xml:space="preserve"> </w:t>
      </w:r>
    </w:p>
    <w:p w14:paraId="5BA1D715" w14:textId="77777777" w:rsidR="004B55D0" w:rsidRDefault="00000000">
      <w:pPr>
        <w:pStyle w:val="divdocumentulli"/>
        <w:numPr>
          <w:ilvl w:val="0"/>
          <w:numId w:val="5"/>
        </w:numPr>
        <w:spacing w:after="60"/>
        <w:ind w:hanging="452"/>
        <w:rPr>
          <w:rStyle w:val="span"/>
          <w:rFonts w:ascii="Arial" w:eastAsia="Arial" w:hAnsi="Arial" w:cs="Arial"/>
          <w:color w:val="494C4E"/>
          <w:sz w:val="20"/>
          <w:szCs w:val="20"/>
        </w:rPr>
      </w:pPr>
      <w:r>
        <w:rPr>
          <w:rStyle w:val="span"/>
          <w:rFonts w:ascii="Arial" w:eastAsia="Arial" w:hAnsi="Arial" w:cs="Arial"/>
          <w:color w:val="494C4E"/>
          <w:sz w:val="20"/>
          <w:szCs w:val="20"/>
        </w:rPr>
        <w:t>Managed offshore teams for multi-brand e-commerce sites.</w:t>
      </w:r>
    </w:p>
    <w:p w14:paraId="6AC528DA" w14:textId="77777777" w:rsidR="004B55D0" w:rsidRDefault="00000000">
      <w:pPr>
        <w:pStyle w:val="divdocumentulli"/>
        <w:numPr>
          <w:ilvl w:val="0"/>
          <w:numId w:val="5"/>
        </w:numPr>
        <w:spacing w:after="60"/>
        <w:ind w:hanging="452"/>
        <w:rPr>
          <w:rStyle w:val="span"/>
          <w:rFonts w:ascii="Arial" w:eastAsia="Arial" w:hAnsi="Arial" w:cs="Arial"/>
          <w:color w:val="494C4E"/>
          <w:sz w:val="20"/>
          <w:szCs w:val="20"/>
        </w:rPr>
      </w:pPr>
      <w:r>
        <w:rPr>
          <w:rStyle w:val="span"/>
          <w:rFonts w:ascii="Arial" w:eastAsia="Arial" w:hAnsi="Arial" w:cs="Arial"/>
          <w:color w:val="494C4E"/>
          <w:sz w:val="20"/>
          <w:szCs w:val="20"/>
        </w:rPr>
        <w:t>Moved from GWT to PWA; page load times improved ~40%.</w:t>
      </w:r>
    </w:p>
    <w:p w14:paraId="28BD2670" w14:textId="77777777" w:rsidR="004B55D0" w:rsidRDefault="00000000">
      <w:pPr>
        <w:pStyle w:val="divdocumentulli"/>
        <w:numPr>
          <w:ilvl w:val="0"/>
          <w:numId w:val="5"/>
        </w:numPr>
        <w:spacing w:after="60"/>
        <w:ind w:hanging="452"/>
        <w:rPr>
          <w:rStyle w:val="span"/>
          <w:rFonts w:ascii="Arial" w:eastAsia="Arial" w:hAnsi="Arial" w:cs="Arial"/>
          <w:color w:val="494C4E"/>
          <w:sz w:val="20"/>
          <w:szCs w:val="20"/>
        </w:rPr>
      </w:pPr>
      <w:r>
        <w:rPr>
          <w:rStyle w:val="span"/>
          <w:rFonts w:ascii="Arial" w:eastAsia="Arial" w:hAnsi="Arial" w:cs="Arial"/>
          <w:color w:val="494C4E"/>
          <w:sz w:val="20"/>
          <w:szCs w:val="20"/>
        </w:rPr>
        <w:t>Implemented ADA accessibility across brands to boost usability.</w:t>
      </w:r>
    </w:p>
    <w:p w14:paraId="7B78583F" w14:textId="77777777" w:rsidR="004B55D0" w:rsidRDefault="00000000">
      <w:pPr>
        <w:pStyle w:val="divdocumentulli"/>
        <w:numPr>
          <w:ilvl w:val="0"/>
          <w:numId w:val="5"/>
        </w:numPr>
        <w:spacing w:after="60"/>
        <w:ind w:hanging="452"/>
        <w:rPr>
          <w:rStyle w:val="span"/>
          <w:rFonts w:ascii="Arial" w:eastAsia="Arial" w:hAnsi="Arial" w:cs="Arial"/>
          <w:color w:val="494C4E"/>
          <w:sz w:val="20"/>
          <w:szCs w:val="20"/>
        </w:rPr>
      </w:pPr>
      <w:r>
        <w:rPr>
          <w:rStyle w:val="span"/>
          <w:rFonts w:ascii="Arial" w:eastAsia="Arial" w:hAnsi="Arial" w:cs="Arial"/>
          <w:color w:val="494C4E"/>
          <w:sz w:val="20"/>
          <w:szCs w:val="20"/>
        </w:rPr>
        <w:t>Introduced API-driven patterns to support headless commerce.</w:t>
      </w:r>
    </w:p>
    <w:p w14:paraId="52DE669E" w14:textId="77777777" w:rsidR="004B55D0" w:rsidRDefault="00000000">
      <w:pPr>
        <w:pStyle w:val="divdocumentulli"/>
        <w:numPr>
          <w:ilvl w:val="0"/>
          <w:numId w:val="5"/>
        </w:numPr>
        <w:spacing w:after="60"/>
        <w:ind w:hanging="452"/>
        <w:rPr>
          <w:rStyle w:val="span"/>
          <w:rFonts w:ascii="Arial" w:eastAsia="Arial" w:hAnsi="Arial" w:cs="Arial"/>
          <w:color w:val="494C4E"/>
          <w:sz w:val="20"/>
          <w:szCs w:val="20"/>
        </w:rPr>
      </w:pPr>
      <w:r>
        <w:rPr>
          <w:rStyle w:val="span"/>
          <w:rFonts w:ascii="Arial" w:eastAsia="Arial" w:hAnsi="Arial" w:cs="Arial"/>
          <w:color w:val="494C4E"/>
          <w:sz w:val="20"/>
          <w:szCs w:val="20"/>
        </w:rPr>
        <w:t>Established Kanban/Jira workflows to raise team productivity.</w:t>
      </w:r>
    </w:p>
    <w:p w14:paraId="39138D72" w14:textId="77777777" w:rsidR="004B55D0" w:rsidRDefault="00000000">
      <w:pPr>
        <w:pStyle w:val="divdocumentdivparagraphpadb5cell"/>
        <w:pBdr>
          <w:top w:val="none" w:sz="0" w:space="0" w:color="auto"/>
          <w:bottom w:val="single" w:sz="48" w:space="0" w:color="FFFFFF"/>
        </w:pBdr>
        <w:tabs>
          <w:tab w:val="right" w:pos="10820"/>
        </w:tabs>
        <w:spacing w:before="200"/>
        <w:rPr>
          <w:rFonts w:ascii="Arial" w:eastAsia="Arial" w:hAnsi="Arial" w:cs="Arial"/>
          <w:color w:val="494C4E"/>
          <w:sz w:val="20"/>
          <w:szCs w:val="20"/>
        </w:rPr>
      </w:pPr>
      <w:r>
        <w:rPr>
          <w:rStyle w:val="jobtitle"/>
          <w:rFonts w:ascii="Arial" w:eastAsia="Arial" w:hAnsi="Arial" w:cs="Arial"/>
          <w:color w:val="494C4E"/>
          <w:sz w:val="20"/>
          <w:szCs w:val="20"/>
        </w:rPr>
        <w:t>Senior Software Engineer III</w:t>
      </w:r>
      <w:r>
        <w:rPr>
          <w:rStyle w:val="span"/>
          <w:rFonts w:ascii="Arial" w:eastAsia="Arial" w:hAnsi="Arial" w:cs="Arial"/>
          <w:color w:val="494C4E"/>
          <w:sz w:val="20"/>
          <w:szCs w:val="20"/>
        </w:rPr>
        <w:t xml:space="preserve"> / Vaco Consultant (Kroger) - Cincinnati, Ohio </w:t>
      </w:r>
      <w:r>
        <w:rPr>
          <w:rStyle w:val="datesWrapper"/>
          <w:rFonts w:ascii="Arial" w:eastAsia="Arial" w:hAnsi="Arial" w:cs="Arial"/>
          <w:i/>
          <w:iCs/>
          <w:color w:val="494C4E"/>
          <w:sz w:val="20"/>
          <w:szCs w:val="20"/>
        </w:rPr>
        <w:tab/>
        <w:t xml:space="preserve"> </w:t>
      </w:r>
      <w:r>
        <w:rPr>
          <w:rStyle w:val="span"/>
          <w:rFonts w:ascii="Arial" w:eastAsia="Arial" w:hAnsi="Arial" w:cs="Arial"/>
          <w:i/>
          <w:iCs/>
          <w:color w:val="494C4E"/>
          <w:sz w:val="20"/>
          <w:szCs w:val="20"/>
        </w:rPr>
        <w:t>11/2021 - 07/2022</w:t>
      </w:r>
      <w:r>
        <w:rPr>
          <w:rStyle w:val="datesWrapper"/>
          <w:rFonts w:ascii="Arial" w:eastAsia="Arial" w:hAnsi="Arial" w:cs="Arial"/>
          <w:i/>
          <w:iCs/>
          <w:color w:val="494C4E"/>
          <w:sz w:val="20"/>
          <w:szCs w:val="20"/>
        </w:rPr>
        <w:t xml:space="preserve"> </w:t>
      </w:r>
    </w:p>
    <w:p w14:paraId="3E262448" w14:textId="77777777" w:rsidR="004B55D0" w:rsidRDefault="00000000">
      <w:pPr>
        <w:pStyle w:val="divdocumentulli"/>
        <w:numPr>
          <w:ilvl w:val="0"/>
          <w:numId w:val="6"/>
        </w:numPr>
        <w:spacing w:after="60"/>
        <w:ind w:hanging="452"/>
        <w:rPr>
          <w:rStyle w:val="span"/>
          <w:rFonts w:ascii="Arial" w:eastAsia="Arial" w:hAnsi="Arial" w:cs="Arial"/>
          <w:color w:val="494C4E"/>
          <w:sz w:val="20"/>
          <w:szCs w:val="20"/>
        </w:rPr>
      </w:pPr>
      <w:r>
        <w:rPr>
          <w:rStyle w:val="span"/>
          <w:rFonts w:ascii="Arial" w:eastAsia="Arial" w:hAnsi="Arial" w:cs="Arial"/>
          <w:color w:val="494C4E"/>
          <w:sz w:val="20"/>
          <w:szCs w:val="20"/>
        </w:rPr>
        <w:t>Developed Go/Java services for location validation &amp; delivery mgmt.</w:t>
      </w:r>
    </w:p>
    <w:p w14:paraId="584ABE23" w14:textId="77777777" w:rsidR="004B55D0" w:rsidRDefault="00000000">
      <w:pPr>
        <w:pStyle w:val="divdocumentulli"/>
        <w:numPr>
          <w:ilvl w:val="0"/>
          <w:numId w:val="6"/>
        </w:numPr>
        <w:spacing w:after="60"/>
        <w:ind w:hanging="452"/>
        <w:rPr>
          <w:rStyle w:val="span"/>
          <w:rFonts w:ascii="Arial" w:eastAsia="Arial" w:hAnsi="Arial" w:cs="Arial"/>
          <w:color w:val="494C4E"/>
          <w:sz w:val="20"/>
          <w:szCs w:val="20"/>
        </w:rPr>
      </w:pPr>
      <w:r>
        <w:rPr>
          <w:rStyle w:val="span"/>
          <w:rFonts w:ascii="Arial" w:eastAsia="Arial" w:hAnsi="Arial" w:cs="Arial"/>
          <w:color w:val="494C4E"/>
          <w:sz w:val="20"/>
          <w:szCs w:val="20"/>
        </w:rPr>
        <w:t>Tuned service configs to improve Kubernetes load balancing.</w:t>
      </w:r>
    </w:p>
    <w:p w14:paraId="466D38B4" w14:textId="77777777" w:rsidR="004B55D0" w:rsidRDefault="00000000">
      <w:pPr>
        <w:pStyle w:val="divdocumentulli"/>
        <w:numPr>
          <w:ilvl w:val="0"/>
          <w:numId w:val="6"/>
        </w:numPr>
        <w:spacing w:after="60"/>
        <w:ind w:hanging="452"/>
        <w:rPr>
          <w:rStyle w:val="span"/>
          <w:rFonts w:ascii="Arial" w:eastAsia="Arial" w:hAnsi="Arial" w:cs="Arial"/>
          <w:color w:val="494C4E"/>
          <w:sz w:val="20"/>
          <w:szCs w:val="20"/>
        </w:rPr>
      </w:pPr>
      <w:r>
        <w:rPr>
          <w:rStyle w:val="span"/>
          <w:rFonts w:ascii="Arial" w:eastAsia="Arial" w:hAnsi="Arial" w:cs="Arial"/>
          <w:color w:val="494C4E"/>
          <w:sz w:val="20"/>
          <w:szCs w:val="20"/>
        </w:rPr>
        <w:t>Provided 24/7 production support on a rotating schedule.</w:t>
      </w:r>
    </w:p>
    <w:p w14:paraId="6725321F" w14:textId="77777777" w:rsidR="004B55D0" w:rsidRDefault="00000000">
      <w:pPr>
        <w:pStyle w:val="divdocumentulli"/>
        <w:numPr>
          <w:ilvl w:val="0"/>
          <w:numId w:val="6"/>
        </w:numPr>
        <w:spacing w:after="60"/>
        <w:ind w:hanging="452"/>
        <w:rPr>
          <w:rStyle w:val="span"/>
          <w:rFonts w:ascii="Arial" w:eastAsia="Arial" w:hAnsi="Arial" w:cs="Arial"/>
          <w:color w:val="494C4E"/>
          <w:sz w:val="20"/>
          <w:szCs w:val="20"/>
        </w:rPr>
      </w:pPr>
      <w:r>
        <w:rPr>
          <w:rStyle w:val="span"/>
          <w:rFonts w:ascii="Arial" w:eastAsia="Arial" w:hAnsi="Arial" w:cs="Arial"/>
          <w:color w:val="494C4E"/>
          <w:sz w:val="20"/>
          <w:szCs w:val="20"/>
        </w:rPr>
        <w:t>Documented processes in Confluence; enabled faster onboarding.</w:t>
      </w:r>
    </w:p>
    <w:p w14:paraId="1900BC36" w14:textId="77777777" w:rsidR="004B55D0" w:rsidRDefault="00000000">
      <w:pPr>
        <w:pStyle w:val="divdocumentulli"/>
        <w:numPr>
          <w:ilvl w:val="0"/>
          <w:numId w:val="6"/>
        </w:numPr>
        <w:spacing w:after="60"/>
        <w:ind w:hanging="452"/>
        <w:rPr>
          <w:rStyle w:val="span"/>
          <w:rFonts w:ascii="Arial" w:eastAsia="Arial" w:hAnsi="Arial" w:cs="Arial"/>
          <w:color w:val="494C4E"/>
          <w:sz w:val="20"/>
          <w:szCs w:val="20"/>
        </w:rPr>
      </w:pPr>
      <w:r>
        <w:rPr>
          <w:rStyle w:val="span"/>
          <w:rFonts w:ascii="Arial" w:eastAsia="Arial" w:hAnsi="Arial" w:cs="Arial"/>
          <w:color w:val="494C4E"/>
          <w:sz w:val="20"/>
          <w:szCs w:val="20"/>
        </w:rPr>
        <w:t>Coordinated with logistics/inventory teams for resilient integrations.</w:t>
      </w:r>
    </w:p>
    <w:p w14:paraId="4C411B23" w14:textId="77777777" w:rsidR="004B55D0" w:rsidRDefault="00000000">
      <w:pPr>
        <w:pStyle w:val="divdocumentdivparagraphpadb5cell"/>
        <w:pBdr>
          <w:top w:val="none" w:sz="0" w:space="0" w:color="auto"/>
          <w:bottom w:val="single" w:sz="48" w:space="0" w:color="FFFFFF"/>
        </w:pBdr>
        <w:tabs>
          <w:tab w:val="right" w:pos="10820"/>
        </w:tabs>
        <w:spacing w:before="200"/>
        <w:rPr>
          <w:rFonts w:ascii="Arial" w:eastAsia="Arial" w:hAnsi="Arial" w:cs="Arial"/>
          <w:color w:val="494C4E"/>
          <w:sz w:val="20"/>
          <w:szCs w:val="20"/>
        </w:rPr>
      </w:pPr>
      <w:r>
        <w:rPr>
          <w:rStyle w:val="jobtitle"/>
          <w:rFonts w:ascii="Arial" w:eastAsia="Arial" w:hAnsi="Arial" w:cs="Arial"/>
          <w:color w:val="494C4E"/>
          <w:sz w:val="20"/>
          <w:szCs w:val="20"/>
        </w:rPr>
        <w:t>Senior Application Architect</w:t>
      </w:r>
      <w:r>
        <w:rPr>
          <w:rStyle w:val="span"/>
          <w:rFonts w:ascii="Arial" w:eastAsia="Arial" w:hAnsi="Arial" w:cs="Arial"/>
          <w:color w:val="494C4E"/>
          <w:sz w:val="20"/>
          <w:szCs w:val="20"/>
        </w:rPr>
        <w:t xml:space="preserve"> / Verst Logistics - Walton, Kentucky </w:t>
      </w:r>
      <w:r>
        <w:rPr>
          <w:rStyle w:val="datesWrapper"/>
          <w:rFonts w:ascii="Arial" w:eastAsia="Arial" w:hAnsi="Arial" w:cs="Arial"/>
          <w:i/>
          <w:iCs/>
          <w:color w:val="494C4E"/>
          <w:sz w:val="20"/>
          <w:szCs w:val="20"/>
        </w:rPr>
        <w:tab/>
        <w:t xml:space="preserve"> </w:t>
      </w:r>
      <w:r>
        <w:rPr>
          <w:rStyle w:val="span"/>
          <w:rFonts w:ascii="Arial" w:eastAsia="Arial" w:hAnsi="Arial" w:cs="Arial"/>
          <w:i/>
          <w:iCs/>
          <w:color w:val="494C4E"/>
          <w:sz w:val="20"/>
          <w:szCs w:val="20"/>
        </w:rPr>
        <w:t>01/2021 - 10/2021</w:t>
      </w:r>
      <w:r>
        <w:rPr>
          <w:rStyle w:val="datesWrapper"/>
          <w:rFonts w:ascii="Arial" w:eastAsia="Arial" w:hAnsi="Arial" w:cs="Arial"/>
          <w:i/>
          <w:iCs/>
          <w:color w:val="494C4E"/>
          <w:sz w:val="20"/>
          <w:szCs w:val="20"/>
        </w:rPr>
        <w:t xml:space="preserve"> </w:t>
      </w:r>
    </w:p>
    <w:p w14:paraId="78BAFE67" w14:textId="77777777" w:rsidR="004B55D0" w:rsidRDefault="00000000">
      <w:pPr>
        <w:pStyle w:val="divdocumentulli"/>
        <w:numPr>
          <w:ilvl w:val="0"/>
          <w:numId w:val="7"/>
        </w:numPr>
        <w:spacing w:after="60"/>
        <w:ind w:hanging="452"/>
        <w:rPr>
          <w:rStyle w:val="span"/>
          <w:rFonts w:ascii="Arial" w:eastAsia="Arial" w:hAnsi="Arial" w:cs="Arial"/>
          <w:color w:val="494C4E"/>
          <w:sz w:val="20"/>
          <w:szCs w:val="20"/>
        </w:rPr>
      </w:pPr>
      <w:r>
        <w:rPr>
          <w:rStyle w:val="span"/>
          <w:rFonts w:ascii="Arial" w:eastAsia="Arial" w:hAnsi="Arial" w:cs="Arial"/>
          <w:color w:val="494C4E"/>
          <w:sz w:val="20"/>
          <w:szCs w:val="20"/>
        </w:rPr>
        <w:t>Designed and implemented complex distributed software solutions using object-oriented programming languages such as Java.</w:t>
      </w:r>
    </w:p>
    <w:p w14:paraId="38BEBCD0" w14:textId="77777777" w:rsidR="004B55D0" w:rsidRDefault="00000000">
      <w:pPr>
        <w:pStyle w:val="divdocumentulli"/>
        <w:numPr>
          <w:ilvl w:val="0"/>
          <w:numId w:val="7"/>
        </w:numPr>
        <w:spacing w:after="60"/>
        <w:ind w:hanging="452"/>
        <w:rPr>
          <w:rStyle w:val="span"/>
          <w:rFonts w:ascii="Arial" w:eastAsia="Arial" w:hAnsi="Arial" w:cs="Arial"/>
          <w:color w:val="494C4E"/>
          <w:sz w:val="20"/>
          <w:szCs w:val="20"/>
        </w:rPr>
      </w:pPr>
      <w:r>
        <w:rPr>
          <w:rStyle w:val="span"/>
          <w:rFonts w:ascii="Arial" w:eastAsia="Arial" w:hAnsi="Arial" w:cs="Arial"/>
          <w:color w:val="494C4E"/>
          <w:sz w:val="20"/>
          <w:szCs w:val="20"/>
        </w:rPr>
        <w:t>Migrated 100+ reports from Crystal Reports/BO to SSRS.</w:t>
      </w:r>
    </w:p>
    <w:p w14:paraId="085E5A19" w14:textId="77777777" w:rsidR="004B55D0" w:rsidRDefault="00000000">
      <w:pPr>
        <w:pStyle w:val="divdocumentulli"/>
        <w:numPr>
          <w:ilvl w:val="0"/>
          <w:numId w:val="7"/>
        </w:numPr>
        <w:spacing w:after="60"/>
        <w:ind w:hanging="452"/>
        <w:rPr>
          <w:rStyle w:val="span"/>
          <w:rFonts w:ascii="Arial" w:eastAsia="Arial" w:hAnsi="Arial" w:cs="Arial"/>
          <w:color w:val="494C4E"/>
          <w:sz w:val="20"/>
          <w:szCs w:val="20"/>
        </w:rPr>
      </w:pPr>
      <w:r>
        <w:rPr>
          <w:rStyle w:val="span"/>
          <w:rFonts w:ascii="Arial" w:eastAsia="Arial" w:hAnsi="Arial" w:cs="Arial"/>
          <w:color w:val="494C4E"/>
          <w:sz w:val="20"/>
          <w:szCs w:val="20"/>
        </w:rPr>
        <w:t>Created Go automation tools; reduced manual workload ~35%.</w:t>
      </w:r>
    </w:p>
    <w:p w14:paraId="26B31F17" w14:textId="77777777" w:rsidR="004B55D0" w:rsidRDefault="00000000">
      <w:pPr>
        <w:pStyle w:val="divdocumentulli"/>
        <w:numPr>
          <w:ilvl w:val="0"/>
          <w:numId w:val="7"/>
        </w:numPr>
        <w:spacing w:after="60"/>
        <w:ind w:hanging="452"/>
        <w:rPr>
          <w:rStyle w:val="span"/>
          <w:rFonts w:ascii="Arial" w:eastAsia="Arial" w:hAnsi="Arial" w:cs="Arial"/>
          <w:color w:val="494C4E"/>
          <w:sz w:val="20"/>
          <w:szCs w:val="20"/>
        </w:rPr>
      </w:pPr>
      <w:r>
        <w:rPr>
          <w:rStyle w:val="span"/>
          <w:rFonts w:ascii="Arial" w:eastAsia="Arial" w:hAnsi="Arial" w:cs="Arial"/>
          <w:color w:val="494C4E"/>
          <w:sz w:val="20"/>
          <w:szCs w:val="20"/>
        </w:rPr>
        <w:t>Optimized Oracle/SQL Server queries to improve reporting accuracy.</w:t>
      </w:r>
    </w:p>
    <w:p w14:paraId="40BC7D10" w14:textId="77777777" w:rsidR="004B55D0" w:rsidRDefault="00000000">
      <w:pPr>
        <w:pStyle w:val="divdocumentulli"/>
        <w:numPr>
          <w:ilvl w:val="0"/>
          <w:numId w:val="7"/>
        </w:numPr>
        <w:spacing w:after="300"/>
        <w:ind w:hanging="452"/>
        <w:rPr>
          <w:rStyle w:val="span"/>
          <w:rFonts w:ascii="Arial" w:eastAsia="Arial" w:hAnsi="Arial" w:cs="Arial"/>
          <w:color w:val="494C4E"/>
          <w:sz w:val="20"/>
          <w:szCs w:val="20"/>
        </w:rPr>
      </w:pPr>
      <w:r>
        <w:rPr>
          <w:rStyle w:val="span"/>
          <w:rFonts w:ascii="Arial" w:eastAsia="Arial" w:hAnsi="Arial" w:cs="Arial"/>
          <w:color w:val="494C4E"/>
          <w:sz w:val="20"/>
          <w:szCs w:val="20"/>
        </w:rPr>
        <w:t>Led modernization discussions to improve scalability and stability.</w:t>
      </w:r>
    </w:p>
    <w:tbl>
      <w:tblPr>
        <w:tblStyle w:val="divdocumentdivheading"/>
        <w:tblW w:w="5000" w:type="pct"/>
        <w:tblCellSpacing w:w="0" w:type="dxa"/>
        <w:tblBorders>
          <w:top w:val="single" w:sz="8" w:space="0" w:color="C0C5CF"/>
        </w:tblBorders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0840"/>
      </w:tblGrid>
      <w:tr w:rsidR="004B55D0" w14:paraId="7156CB97" w14:textId="77777777">
        <w:trPr>
          <w:tblCellSpacing w:w="0" w:type="dxa"/>
        </w:trPr>
        <w:tc>
          <w:tcPr>
            <w:tcW w:w="0" w:type="auto"/>
            <w:tcMar>
              <w:top w:w="300" w:type="dxa"/>
              <w:left w:w="0" w:type="dxa"/>
              <w:bottom w:w="100" w:type="dxa"/>
              <w:right w:w="0" w:type="dxa"/>
            </w:tcMar>
            <w:vAlign w:val="bottom"/>
            <w:hideMark/>
          </w:tcPr>
          <w:p w14:paraId="1A16A223" w14:textId="77777777" w:rsidR="004B55D0" w:rsidRDefault="00000000">
            <w:pPr>
              <w:rPr>
                <w:rFonts w:ascii="Arial" w:eastAsia="Arial" w:hAnsi="Arial" w:cs="Arial"/>
                <w:color w:val="494C4E"/>
                <w:sz w:val="20"/>
                <w:szCs w:val="20"/>
              </w:rPr>
            </w:pPr>
            <w:r>
              <w:rPr>
                <w:rStyle w:val="divdocumentdivheadingdivsectiontitle"/>
                <w:rFonts w:ascii="Arial" w:eastAsia="Arial" w:hAnsi="Arial" w:cs="Arial"/>
                <w:b/>
                <w:bCs/>
                <w:caps/>
                <w:spacing w:val="10"/>
                <w:sz w:val="20"/>
                <w:szCs w:val="20"/>
              </w:rPr>
              <w:t>Education and Training</w:t>
            </w:r>
          </w:p>
        </w:tc>
      </w:tr>
    </w:tbl>
    <w:p w14:paraId="29CD4682" w14:textId="77777777" w:rsidR="004B55D0" w:rsidRDefault="00000000">
      <w:pPr>
        <w:pStyle w:val="paddedline"/>
        <w:pBdr>
          <w:bottom w:val="none" w:sz="0" w:space="0" w:color="auto"/>
        </w:pBdr>
        <w:tabs>
          <w:tab w:val="right" w:pos="10820"/>
        </w:tabs>
        <w:rPr>
          <w:rFonts w:ascii="Arial" w:eastAsia="Arial" w:hAnsi="Arial" w:cs="Arial"/>
          <w:color w:val="494C4E"/>
          <w:sz w:val="20"/>
          <w:szCs w:val="20"/>
        </w:rPr>
      </w:pPr>
      <w:r>
        <w:rPr>
          <w:rStyle w:val="degree"/>
          <w:rFonts w:ascii="Arial" w:eastAsia="Arial" w:hAnsi="Arial" w:cs="Arial"/>
          <w:color w:val="494C4E"/>
          <w:sz w:val="20"/>
          <w:szCs w:val="20"/>
        </w:rPr>
        <w:t>Bachelor of Science</w:t>
      </w:r>
      <w:r>
        <w:rPr>
          <w:rStyle w:val="documentbeforecolonspace"/>
          <w:rFonts w:ascii="Arial" w:eastAsia="Arial" w:hAnsi="Arial" w:cs="Arial"/>
          <w:color w:val="494C4E"/>
          <w:sz w:val="20"/>
          <w:szCs w:val="20"/>
        </w:rPr>
        <w:t xml:space="preserve"> </w:t>
      </w:r>
      <w:r>
        <w:rPr>
          <w:rStyle w:val="span"/>
          <w:rFonts w:ascii="Arial" w:eastAsia="Arial" w:hAnsi="Arial" w:cs="Arial"/>
          <w:color w:val="494C4E"/>
          <w:sz w:val="20"/>
          <w:szCs w:val="20"/>
        </w:rPr>
        <w:t>: Computer Science</w:t>
      </w:r>
      <w:r>
        <w:rPr>
          <w:rStyle w:val="singlecolumnspanpaddedlinenth-child1"/>
          <w:rFonts w:ascii="Arial" w:eastAsia="Arial" w:hAnsi="Arial" w:cs="Arial"/>
          <w:color w:val="494C4E"/>
          <w:sz w:val="20"/>
          <w:szCs w:val="20"/>
        </w:rPr>
        <w:t xml:space="preserve"> </w:t>
      </w:r>
      <w:r>
        <w:rPr>
          <w:rStyle w:val="datesWrapper"/>
          <w:rFonts w:ascii="Arial" w:eastAsia="Arial" w:hAnsi="Arial" w:cs="Arial"/>
          <w:i/>
          <w:iCs/>
          <w:color w:val="494C4E"/>
          <w:sz w:val="20"/>
          <w:szCs w:val="20"/>
        </w:rPr>
        <w:tab/>
        <w:t xml:space="preserve"> </w:t>
      </w:r>
      <w:r>
        <w:rPr>
          <w:rStyle w:val="span"/>
          <w:rFonts w:ascii="Arial" w:eastAsia="Arial" w:hAnsi="Arial" w:cs="Arial"/>
          <w:i/>
          <w:iCs/>
          <w:color w:val="494C4E"/>
          <w:sz w:val="20"/>
          <w:szCs w:val="20"/>
        </w:rPr>
        <w:t>06/1985 - 06/1989</w:t>
      </w:r>
      <w:r>
        <w:rPr>
          <w:rStyle w:val="datesWrapper"/>
          <w:rFonts w:ascii="Arial" w:eastAsia="Arial" w:hAnsi="Arial" w:cs="Arial"/>
          <w:i/>
          <w:iCs/>
          <w:color w:val="494C4E"/>
          <w:sz w:val="20"/>
          <w:szCs w:val="20"/>
        </w:rPr>
        <w:t xml:space="preserve"> </w:t>
      </w:r>
    </w:p>
    <w:p w14:paraId="4316BD5F" w14:textId="77777777" w:rsidR="004B55D0" w:rsidRDefault="00000000">
      <w:pPr>
        <w:pStyle w:val="paddedline"/>
        <w:rPr>
          <w:rStyle w:val="span"/>
          <w:rFonts w:ascii="Arial" w:eastAsia="Arial" w:hAnsi="Arial" w:cs="Arial"/>
          <w:color w:val="494C4E"/>
          <w:sz w:val="20"/>
          <w:szCs w:val="20"/>
        </w:rPr>
      </w:pPr>
      <w:r>
        <w:rPr>
          <w:rStyle w:val="span"/>
          <w:rFonts w:ascii="Arial" w:eastAsia="Arial" w:hAnsi="Arial" w:cs="Arial"/>
          <w:color w:val="494C4E"/>
          <w:sz w:val="20"/>
          <w:szCs w:val="20"/>
        </w:rPr>
        <w:t xml:space="preserve">Northern Kentucky University - Highland Heights, Kentucky </w:t>
      </w:r>
    </w:p>
    <w:p w14:paraId="03A827FB" w14:textId="77777777" w:rsidR="00D731E3" w:rsidRDefault="00D731E3">
      <w:pPr>
        <w:pStyle w:val="paddedline"/>
        <w:rPr>
          <w:rStyle w:val="span"/>
          <w:rFonts w:ascii="Arial" w:eastAsia="Arial" w:hAnsi="Arial" w:cs="Arial"/>
          <w:color w:val="494C4E"/>
          <w:sz w:val="20"/>
          <w:szCs w:val="20"/>
        </w:rPr>
      </w:pPr>
    </w:p>
    <w:p w14:paraId="2029A8C5" w14:textId="526661F9" w:rsidR="00D731E3" w:rsidRPr="00D731E3" w:rsidRDefault="00D731E3" w:rsidP="00D731E3">
      <w:pPr>
        <w:pStyle w:val="paddedline"/>
        <w:rPr>
          <w:rFonts w:ascii="Arial" w:eastAsia="Arial" w:hAnsi="Arial" w:cs="Arial"/>
          <w:b/>
          <w:bCs/>
          <w:color w:val="D9D9D9" w:themeColor="background1" w:themeShade="D9"/>
          <w:sz w:val="20"/>
          <w:szCs w:val="20"/>
        </w:rPr>
      </w:pPr>
      <w:r w:rsidRPr="00D731E3">
        <w:rPr>
          <w:rFonts w:ascii="Arial" w:eastAsia="Arial" w:hAnsi="Arial" w:cs="Arial"/>
          <w:b/>
          <w:bCs/>
          <w:color w:val="D9D9D9" w:themeColor="background1" w:themeShade="D9"/>
          <w:sz w:val="20"/>
          <w:szCs w:val="20"/>
        </w:rPr>
        <w:t>_________________________________________________________________________________________________</w:t>
      </w:r>
    </w:p>
    <w:p w14:paraId="1A04F8BC" w14:textId="77777777" w:rsidR="00D731E3" w:rsidRDefault="00D731E3" w:rsidP="00D731E3">
      <w:pPr>
        <w:pStyle w:val="paddedline"/>
        <w:rPr>
          <w:rFonts w:ascii="Arial" w:eastAsia="Arial" w:hAnsi="Arial" w:cs="Arial"/>
          <w:b/>
          <w:bCs/>
          <w:color w:val="494C4E"/>
          <w:sz w:val="20"/>
          <w:szCs w:val="20"/>
        </w:rPr>
      </w:pPr>
    </w:p>
    <w:p w14:paraId="03CCE45F" w14:textId="6ADA36C8" w:rsidR="00D731E3" w:rsidRPr="00D731E3" w:rsidRDefault="00D731E3" w:rsidP="00D731E3">
      <w:pPr>
        <w:pStyle w:val="paddedline"/>
        <w:rPr>
          <w:rFonts w:ascii="Arial" w:eastAsia="Arial" w:hAnsi="Arial" w:cs="Arial"/>
          <w:b/>
          <w:bCs/>
          <w:color w:val="404040" w:themeColor="text1" w:themeTint="BF"/>
          <w:sz w:val="20"/>
          <w:szCs w:val="20"/>
        </w:rPr>
      </w:pPr>
      <w:r w:rsidRPr="00D731E3">
        <w:rPr>
          <w:rFonts w:ascii="Arial" w:eastAsia="Arial" w:hAnsi="Arial" w:cs="Arial"/>
          <w:b/>
          <w:bCs/>
          <w:color w:val="404040" w:themeColor="text1" w:themeTint="BF"/>
          <w:sz w:val="20"/>
          <w:szCs w:val="20"/>
        </w:rPr>
        <w:t>PROFESSIONAL DEVELOPMENT</w:t>
      </w:r>
    </w:p>
    <w:p w14:paraId="6661D00D" w14:textId="6444AA20" w:rsidR="00D731E3" w:rsidRPr="00D731E3" w:rsidRDefault="00D731E3" w:rsidP="00D731E3">
      <w:pPr>
        <w:pStyle w:val="paddedline"/>
        <w:numPr>
          <w:ilvl w:val="0"/>
          <w:numId w:val="8"/>
        </w:numPr>
        <w:spacing w:line="276" w:lineRule="auto"/>
        <w:rPr>
          <w:rFonts w:ascii="Arial" w:eastAsia="Arial" w:hAnsi="Arial" w:cs="Arial"/>
          <w:color w:val="404040" w:themeColor="text1" w:themeTint="BF"/>
          <w:sz w:val="20"/>
          <w:szCs w:val="20"/>
        </w:rPr>
      </w:pPr>
      <w:r w:rsidRPr="00D731E3">
        <w:rPr>
          <w:rFonts w:ascii="Arial" w:eastAsia="Arial" w:hAnsi="Arial" w:cs="Arial"/>
          <w:color w:val="404040" w:themeColor="text1" w:themeTint="BF"/>
          <w:sz w:val="20"/>
          <w:szCs w:val="20"/>
        </w:rPr>
        <w:t>Continuous upskilling in AI-driven development (Microsoft Copilot, ChatGPT).</w:t>
      </w:r>
    </w:p>
    <w:p w14:paraId="4309D3BE" w14:textId="77777777" w:rsidR="00D731E3" w:rsidRPr="00D731E3" w:rsidRDefault="00D731E3" w:rsidP="00D731E3">
      <w:pPr>
        <w:pStyle w:val="paddedline"/>
        <w:numPr>
          <w:ilvl w:val="0"/>
          <w:numId w:val="8"/>
        </w:numPr>
        <w:spacing w:line="276" w:lineRule="auto"/>
        <w:rPr>
          <w:rFonts w:ascii="Arial" w:eastAsia="Arial" w:hAnsi="Arial" w:cs="Arial"/>
          <w:color w:val="404040" w:themeColor="text1" w:themeTint="BF"/>
          <w:sz w:val="20"/>
          <w:szCs w:val="20"/>
        </w:rPr>
      </w:pPr>
      <w:r w:rsidRPr="00D731E3">
        <w:rPr>
          <w:rFonts w:ascii="Arial" w:eastAsia="Arial" w:hAnsi="Arial" w:cs="Arial"/>
          <w:color w:val="404040" w:themeColor="text1" w:themeTint="BF"/>
          <w:sz w:val="20"/>
          <w:szCs w:val="20"/>
        </w:rPr>
        <w:t>Ongoing training in Cloud &amp; Containerized Systems (AWS, Azure, Kubernetes).</w:t>
      </w:r>
    </w:p>
    <w:p w14:paraId="68FAD3A7" w14:textId="77777777" w:rsidR="00D731E3" w:rsidRPr="00D731E3" w:rsidRDefault="00D731E3" w:rsidP="00D731E3">
      <w:pPr>
        <w:pStyle w:val="paddedline"/>
        <w:numPr>
          <w:ilvl w:val="0"/>
          <w:numId w:val="8"/>
        </w:numPr>
        <w:spacing w:line="276" w:lineRule="auto"/>
        <w:rPr>
          <w:rFonts w:ascii="Arial" w:eastAsia="Arial" w:hAnsi="Arial" w:cs="Arial"/>
          <w:color w:val="404040" w:themeColor="text1" w:themeTint="BF"/>
          <w:sz w:val="20"/>
          <w:szCs w:val="20"/>
        </w:rPr>
      </w:pPr>
      <w:r w:rsidRPr="00D731E3">
        <w:rPr>
          <w:rFonts w:ascii="Arial" w:eastAsia="Arial" w:hAnsi="Arial" w:cs="Arial"/>
          <w:color w:val="404040" w:themeColor="text1" w:themeTint="BF"/>
          <w:sz w:val="20"/>
          <w:szCs w:val="20"/>
        </w:rPr>
        <w:t>Advanced practices in Agile leadership, team mentoring, and project delivery.</w:t>
      </w:r>
    </w:p>
    <w:p w14:paraId="122D07EA" w14:textId="103F570A" w:rsidR="00D731E3" w:rsidRPr="00D731E3" w:rsidRDefault="00D731E3" w:rsidP="00D731E3">
      <w:pPr>
        <w:pStyle w:val="paddedline"/>
        <w:numPr>
          <w:ilvl w:val="0"/>
          <w:numId w:val="8"/>
        </w:numPr>
        <w:spacing w:line="276" w:lineRule="auto"/>
        <w:rPr>
          <w:rFonts w:ascii="Arial" w:eastAsia="Arial" w:hAnsi="Arial" w:cs="Arial"/>
          <w:color w:val="404040" w:themeColor="text1" w:themeTint="BF"/>
          <w:sz w:val="20"/>
          <w:szCs w:val="20"/>
        </w:rPr>
      </w:pPr>
      <w:r w:rsidRPr="00D731E3">
        <w:rPr>
          <w:rFonts w:ascii="Arial" w:eastAsia="Arial" w:hAnsi="Arial" w:cs="Arial"/>
          <w:color w:val="404040" w:themeColor="text1" w:themeTint="BF"/>
          <w:sz w:val="20"/>
          <w:szCs w:val="20"/>
        </w:rPr>
        <w:t>Regular self-study and adaptation to emerging technologies and frameworks.</w:t>
      </w:r>
    </w:p>
    <w:p w14:paraId="5A6BBEAD" w14:textId="77777777" w:rsidR="004B55D0" w:rsidRDefault="00000000">
      <w:pPr>
        <w:spacing w:line="14" w:lineRule="exact"/>
      </w:pPr>
      <w:r>
        <w:rPr>
          <w:color w:val="FFFFFF"/>
          <w:sz w:val="2"/>
        </w:rPr>
        <w:t>#HRJ#1c6abdca-a411-4061-a632-60987cf8f3be#</w:t>
      </w:r>
    </w:p>
    <w:sectPr w:rsidR="004B55D0">
      <w:headerReference w:type="default" r:id="rId10"/>
      <w:footerReference w:type="default" r:id="rId11"/>
      <w:type w:val="continuous"/>
      <w:pgSz w:w="12240" w:h="15840"/>
      <w:pgMar w:top="400" w:right="700" w:bottom="400" w:left="70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25329D" w14:textId="77777777" w:rsidR="0010431F" w:rsidRDefault="0010431F">
      <w:pPr>
        <w:spacing w:line="240" w:lineRule="auto"/>
      </w:pPr>
      <w:r>
        <w:separator/>
      </w:r>
    </w:p>
  </w:endnote>
  <w:endnote w:type="continuationSeparator" w:id="0">
    <w:p w14:paraId="1FCC502C" w14:textId="77777777" w:rsidR="0010431F" w:rsidRDefault="001043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44ACEF" w14:textId="77777777" w:rsidR="004B55D0" w:rsidRDefault="00000000">
    <w:pPr>
      <w:spacing w:line="20" w:lineRule="auto"/>
    </w:pPr>
    <w:r>
      <w:rPr>
        <w:color w:val="FFFFFF"/>
        <w:sz w:val="2"/>
      </w:rPr>
      <w:t>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4D316C" w14:textId="77777777" w:rsidR="004B55D0" w:rsidRDefault="00000000">
    <w:pPr>
      <w:spacing w:line="20" w:lineRule="auto"/>
    </w:pPr>
    <w:r>
      <w:rPr>
        <w:color w:val="FFFFFF"/>
        <w:sz w:val="2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084C54" w14:textId="77777777" w:rsidR="0010431F" w:rsidRDefault="0010431F">
      <w:pPr>
        <w:spacing w:line="240" w:lineRule="auto"/>
      </w:pPr>
      <w:r>
        <w:separator/>
      </w:r>
    </w:p>
  </w:footnote>
  <w:footnote w:type="continuationSeparator" w:id="0">
    <w:p w14:paraId="558C25BD" w14:textId="77777777" w:rsidR="0010431F" w:rsidRDefault="0010431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AF5FF1" w14:textId="77777777" w:rsidR="004B55D0" w:rsidRDefault="00000000">
    <w:pPr>
      <w:spacing w:line="20" w:lineRule="auto"/>
    </w:pPr>
    <w:r>
      <w:rPr>
        <w:color w:val="FFFFFF"/>
        <w:sz w:val="2"/>
      </w:rPr>
      <w:t>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702B04" w14:textId="77777777" w:rsidR="004B55D0" w:rsidRDefault="00000000">
    <w:pPr>
      <w:spacing w:line="20" w:lineRule="auto"/>
    </w:pPr>
    <w:r>
      <w:rPr>
        <w:color w:val="FFFFFF"/>
        <w:sz w:val="2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F572AB8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29C272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66A2F9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01C233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BE483C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A1A962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4A8A74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7E8EFB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71C9C8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638C819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E964AC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2D2FD3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EE81AC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79C14F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DC4653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7E106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79C0FD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BC0120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FE50DD6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89A0C0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3784B2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162C25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CB863F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4CA7D7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1EA348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9B6AC0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356752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0138377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3502F6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9D89F7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9A8D43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06075E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89EB66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FE8911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CF8806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A44E9C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A94095A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DD27A2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CD8B34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F98B4F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B86A46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EF8F81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C7C669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136F27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D8E2B3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B0F41D4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EA0C63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326BFF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93C229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E16F60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87EECA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878630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C5C94D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01226D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1DD845D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3DADB8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536D56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96C4A0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33C41B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51A8DD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7CADBE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572533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3F8BAD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D63F86"/>
    <w:multiLevelType w:val="hybridMultilevel"/>
    <w:tmpl w:val="B55E6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3016272">
    <w:abstractNumId w:val="0"/>
  </w:num>
  <w:num w:numId="2" w16cid:durableId="250741535">
    <w:abstractNumId w:val="1"/>
  </w:num>
  <w:num w:numId="3" w16cid:durableId="1746492266">
    <w:abstractNumId w:val="2"/>
  </w:num>
  <w:num w:numId="4" w16cid:durableId="210701147">
    <w:abstractNumId w:val="3"/>
  </w:num>
  <w:num w:numId="5" w16cid:durableId="1315524768">
    <w:abstractNumId w:val="4"/>
  </w:num>
  <w:num w:numId="6" w16cid:durableId="1103377100">
    <w:abstractNumId w:val="5"/>
  </w:num>
  <w:num w:numId="7" w16cid:durableId="1683976076">
    <w:abstractNumId w:val="6"/>
  </w:num>
  <w:num w:numId="8" w16cid:durableId="212488346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5D0"/>
    <w:rsid w:val="0010431F"/>
    <w:rsid w:val="002D7037"/>
    <w:rsid w:val="004B55D0"/>
    <w:rsid w:val="00B41673"/>
    <w:rsid w:val="00CB4E32"/>
    <w:rsid w:val="00D731E3"/>
    <w:rsid w:val="00E16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35C92D"/>
  <w15:docId w15:val="{6993B181-F002-4435-A875-C7740AF21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/>
    </w:rPr>
  </w:style>
  <w:style w:type="paragraph" w:customStyle="1" w:styleId="divdocument">
    <w:name w:val="div_document"/>
    <w:basedOn w:val="Normal"/>
    <w:rPr>
      <w:color w:val="494C4E"/>
    </w:rPr>
  </w:style>
  <w:style w:type="paragraph" w:customStyle="1" w:styleId="divdocumentdivnameSec">
    <w:name w:val="div_document_div_nameSec"/>
    <w:basedOn w:val="Normal"/>
    <w:pPr>
      <w:pBdr>
        <w:top w:val="none" w:sz="0" w:space="22" w:color="auto"/>
        <w:bottom w:val="none" w:sz="0" w:space="5" w:color="auto"/>
      </w:pBdr>
      <w:shd w:val="clear" w:color="auto" w:fill="434D54"/>
    </w:pPr>
    <w:rPr>
      <w:color w:val="FFFFFF"/>
      <w:shd w:val="clear" w:color="auto" w:fill="434D54"/>
    </w:rPr>
  </w:style>
  <w:style w:type="character" w:customStyle="1" w:styleId="divPARAGRAPHNAMEdiv">
    <w:name w:val="div_PARAGRAPH_NAME &gt; div"/>
    <w:basedOn w:val="DefaultParagraphFont"/>
    <w:rPr>
      <w:shd w:val="clear" w:color="auto" w:fill="434D54"/>
    </w:rPr>
  </w:style>
  <w:style w:type="paragraph" w:customStyle="1" w:styleId="div">
    <w:name w:val="div"/>
    <w:basedOn w:val="Normal"/>
  </w:style>
  <w:style w:type="character" w:customStyle="1" w:styleId="divCharacter">
    <w:name w:val="div Character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table" w:customStyle="1" w:styleId="divdocumentdivparagraphnth-last-child1">
    <w:name w:val="div_document_div_paragraph_nth-last-child(1)"/>
    <w:basedOn w:val="TableNormal"/>
    <w:tblPr/>
  </w:style>
  <w:style w:type="paragraph" w:customStyle="1" w:styleId="divdocumentdivSECTIONCNTC">
    <w:name w:val="div_document_div_SECTION_CNTC"/>
    <w:basedOn w:val="Normal"/>
    <w:pPr>
      <w:shd w:val="clear" w:color="auto" w:fill="434D54"/>
    </w:pPr>
    <w:rPr>
      <w:color w:val="FFFFFF"/>
      <w:shd w:val="clear" w:color="auto" w:fill="434D54"/>
    </w:rPr>
  </w:style>
  <w:style w:type="character" w:customStyle="1" w:styleId="divPARAGRAPHCNTCdiv">
    <w:name w:val="div_PARAGRAPH_CNTC &gt; div"/>
    <w:basedOn w:val="DefaultParagraphFont"/>
    <w:rPr>
      <w:shd w:val="clear" w:color="auto" w:fill="434D54"/>
    </w:rPr>
  </w:style>
  <w:style w:type="paragraph" w:customStyle="1" w:styleId="documentzipsuffix">
    <w:name w:val="document_zipsuffix"/>
    <w:basedOn w:val="Normal"/>
  </w:style>
  <w:style w:type="character" w:customStyle="1" w:styleId="sprtr">
    <w:name w:val="sprtr"/>
    <w:basedOn w:val="DefaultParagraphFont"/>
  </w:style>
  <w:style w:type="character" w:customStyle="1" w:styleId="documenttxt-bold">
    <w:name w:val="document_txt-bold"/>
    <w:basedOn w:val="DefaultParagraphFont"/>
    <w:rPr>
      <w:b/>
      <w:bCs/>
    </w:rPr>
  </w:style>
  <w:style w:type="character" w:customStyle="1" w:styleId="documentbeforecolonspace">
    <w:name w:val="document_beforecolonspace"/>
    <w:basedOn w:val="DefaultParagraphFont"/>
    <w:rPr>
      <w:vanish/>
    </w:rPr>
  </w:style>
  <w:style w:type="character" w:customStyle="1" w:styleId="documentsocial-linknth-last-child1sprtr">
    <w:name w:val="document_social-link_nth-last-child(1)_sprtr"/>
    <w:basedOn w:val="DefaultParagraphFont"/>
    <w:rPr>
      <w:vanish/>
    </w:rPr>
  </w:style>
  <w:style w:type="character" w:customStyle="1" w:styleId="divdocumentSECTIONCNTCsectionnotbtnlnkdivheadingdivsectiontitle">
    <w:name w:val="div_document_SECTION_CNTC + section_not(.btnlnk)_div_heading_div_sectiontitle"/>
    <w:basedOn w:val="DefaultParagraphFont"/>
  </w:style>
  <w:style w:type="table" w:customStyle="1" w:styleId="divdocumentdivsectionbgsectiondivsectiondivheading">
    <w:name w:val="div_document_div_section_bgsection + div_section_div_heading"/>
    <w:basedOn w:val="TableNormal"/>
    <w:tblPr/>
  </w:style>
  <w:style w:type="paragraph" w:customStyle="1" w:styleId="divdocumentdivparagraphnth-last-child1Paragraph">
    <w:name w:val="div_document_div_paragraph_nth-last-child(1) Paragraph"/>
    <w:basedOn w:val="Normal"/>
  </w:style>
  <w:style w:type="paragraph" w:customStyle="1" w:styleId="divdocumentsinglecolumn">
    <w:name w:val="div_document_singlecolumn"/>
    <w:basedOn w:val="Normal"/>
  </w:style>
  <w:style w:type="paragraph" w:customStyle="1" w:styleId="p">
    <w:name w:val="p"/>
    <w:basedOn w:val="Normal"/>
  </w:style>
  <w:style w:type="character" w:customStyle="1" w:styleId="divdocumentdivheadingdivsectiontitle">
    <w:name w:val="div_document_div_heading_div_sectiontitle"/>
    <w:basedOn w:val="DefaultParagraphFont"/>
    <w:rPr>
      <w:color w:val="434D54"/>
    </w:rPr>
  </w:style>
  <w:style w:type="table" w:customStyle="1" w:styleId="divdocumentdivheading">
    <w:name w:val="div_document_div_heading"/>
    <w:basedOn w:val="TableNormal"/>
    <w:tblPr/>
  </w:style>
  <w:style w:type="paragraph" w:customStyle="1" w:styleId="documenthilt-secsinglecolumn">
    <w:name w:val="document_hilt-sec_singlecolumn"/>
    <w:basedOn w:val="Normal"/>
  </w:style>
  <w:style w:type="character" w:customStyle="1" w:styleId="documentskillpaddedline">
    <w:name w:val="document_skill_paddedline"/>
    <w:basedOn w:val="DefaultParagraphFont"/>
  </w:style>
  <w:style w:type="character" w:customStyle="1" w:styleId="Strong1">
    <w:name w:val="Strong1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divdocumentulli">
    <w:name w:val="div_document_ul_li"/>
    <w:basedOn w:val="Normal"/>
    <w:pPr>
      <w:pBdr>
        <w:left w:val="none" w:sz="0" w:space="13" w:color="auto"/>
      </w:pBdr>
    </w:pPr>
  </w:style>
  <w:style w:type="paragraph" w:customStyle="1" w:styleId="documentskillullinth-last-child1">
    <w:name w:val="document_skill_ul_li_nth-last-child(1)"/>
    <w:basedOn w:val="Normal"/>
  </w:style>
  <w:style w:type="character" w:customStyle="1" w:styleId="documentskillskillpaddingcell">
    <w:name w:val="document_skill_skillpaddingcell"/>
    <w:basedOn w:val="DefaultParagraphFont"/>
  </w:style>
  <w:style w:type="paragraph" w:customStyle="1" w:styleId="documentskillskillpaddingcellParagraph">
    <w:name w:val="document_skill_skillpaddingcell Paragraph"/>
    <w:basedOn w:val="Normal"/>
    <w:pPr>
      <w:textAlignment w:val="top"/>
    </w:pPr>
  </w:style>
  <w:style w:type="table" w:customStyle="1" w:styleId="documentskill">
    <w:name w:val="document_skill"/>
    <w:basedOn w:val="TableNormal"/>
    <w:tblPr/>
  </w:style>
  <w:style w:type="paragraph" w:customStyle="1" w:styleId="divdocumentdivparagraph">
    <w:name w:val="div_document_div_paragraph"/>
    <w:basedOn w:val="Normal"/>
  </w:style>
  <w:style w:type="paragraph" w:customStyle="1" w:styleId="paddedline">
    <w:name w:val="paddedline"/>
    <w:basedOn w:val="Normal"/>
    <w:pPr>
      <w:pBdr>
        <w:bottom w:val="none" w:sz="0" w:space="5" w:color="auto"/>
      </w:pBdr>
    </w:pPr>
  </w:style>
  <w:style w:type="paragraph" w:customStyle="1" w:styleId="divdocumentdivparagraphfirstparagraphpadb5cell">
    <w:name w:val="div_document_div_paragraph_firstparagraph_padb5cell"/>
    <w:basedOn w:val="Normal"/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jobtitle">
    <w:name w:val="jobtitle"/>
    <w:basedOn w:val="DefaultParagraphFont"/>
    <w:rPr>
      <w:b/>
      <w:bCs/>
    </w:rPr>
  </w:style>
  <w:style w:type="character" w:customStyle="1" w:styleId="datesWrapper">
    <w:name w:val="datesWrapper"/>
    <w:basedOn w:val="DefaultParagraphFont"/>
  </w:style>
  <w:style w:type="paragraph" w:customStyle="1" w:styleId="divdocumentdivparagraphpadb5cell">
    <w:name w:val="div_document_div_paragraph_padb5cell"/>
    <w:basedOn w:val="Normal"/>
    <w:pPr>
      <w:pBdr>
        <w:top w:val="none" w:sz="0" w:space="10" w:color="auto"/>
      </w:pBdr>
    </w:pPr>
  </w:style>
  <w:style w:type="paragraph" w:customStyle="1" w:styleId="divdocumentsectionnth-last-child1">
    <w:name w:val="div_document_section_nth-last-child(1)"/>
    <w:basedOn w:val="Normal"/>
  </w:style>
  <w:style w:type="paragraph" w:customStyle="1" w:styleId="divdocumentsectionnth-last-child1divparagraphnth-last-child1">
    <w:name w:val="div_document_section_nth-last-child(1)_div_paragraph_nth-last-child(1)"/>
    <w:basedOn w:val="Normal"/>
  </w:style>
  <w:style w:type="character" w:customStyle="1" w:styleId="degree">
    <w:name w:val="degree"/>
    <w:basedOn w:val="DefaultParagraphFont"/>
    <w:rPr>
      <w:b/>
      <w:bCs/>
    </w:rPr>
  </w:style>
  <w:style w:type="character" w:customStyle="1" w:styleId="paddedlineCharacter">
    <w:name w:val="paddedline Character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2</Pages>
  <Words>516</Words>
  <Characters>3786</Characters>
  <Application>Microsoft Office Word</Application>
  <DocSecurity>0</DocSecurity>
  <Lines>94</Lines>
  <Paragraphs>89</Paragraphs>
  <ScaleCrop>false</ScaleCrop>
  <Company/>
  <LinksUpToDate>false</LinksUpToDate>
  <CharactersWithSpaces>4213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Tracy  Schuhwerk</dc:title>
  <dc:creator>Lenovo</dc:creator>
  <cp:lastModifiedBy>Muyiwa Adeyemo</cp:lastModifiedBy>
  <cp:revision>2</cp:revision>
  <dcterms:created xsi:type="dcterms:W3CDTF">2025-09-05T12:57:00Z</dcterms:created>
  <dcterms:modified xsi:type="dcterms:W3CDTF">2025-09-05T12:57:00Z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1c6abdca-a411-4061-a632-60987cf8f3be</vt:lpwstr>
  </property>
  <property fmtid="{D5CDD505-2E9C-101B-9397-08002B2CF9AE}" pid="3" name="x1ye=0">
    <vt:lpwstr>zGEAAB+LCAAAAAAABAAcnLVy7EoURT9IgZhCMTMrEzPj6Ouf70tcmipPudXdZ++1EtM8xCEMTEAYjwssAqMcBwukgCIIxmAwgxcQlOHETc0ZpH9i/sItt3s79sPP7f7C6+sWbILiPI66ovXTjFFVTgLZiHT5FJCWE1/gjJHfc+/X2G7slJbLB34pWoJY/vtlJa2YuKtdhqtazHfFKXYF0UMsmsqCGPBkyI92CQ1xAfXuipDcsUmmO8i+bX2kGp3</vt:lpwstr>
  </property>
  <property fmtid="{D5CDD505-2E9C-101B-9397-08002B2CF9AE}" pid="4" name="x1ye=1">
    <vt:lpwstr>n7wW92D1+580PtlR7z3J1g6loHpMI+CnXd3pAT1aX586XznmAmlgCifu0Me8ypDPvUmBG+RupavWnymWQmzbhTIgi5PJ+oRBg0Kd9tdLiF9J815hb/KpCdxK6rNoVkPiO3FZDrbZ1kSWfHOTr9SKgoNwZFF0spLpUxHa8cJsm4kz89UobQr7Xyy/b6xBZPy7OzePv8ayBCBKwINuBe15xE2GDit33Fy/7yZqtED4Y8BW/ybar2iI4vj25L5XHPR</vt:lpwstr>
  </property>
  <property fmtid="{D5CDD505-2E9C-101B-9397-08002B2CF9AE}" pid="5" name="x1ye=10">
    <vt:lpwstr>jo2um1STbRkO5TEdz6oFHXtnX4mTnZr00F/pzWFDxpJhDFdSSYPpEr5rVdR7iJdz47nIVS6nGZhHkJjn/BHuVHrd4mw0bjlFuNOjy5xMwbNF9Sta+Z6RadSXwVFFyPQxrJqkTF49LXmqDnEXzenQIbiaQM6SADujtzVIYyVj8JSg3ukWJBLqmYRP57x5CRNI+mYT1yzPh7sXFZuLnzPqiluMKYDZfu28i0lO1pVjyymRzI41OASo2LIRSCoUtVX</vt:lpwstr>
  </property>
  <property fmtid="{D5CDD505-2E9C-101B-9397-08002B2CF9AE}" pid="6" name="x1ye=11">
    <vt:lpwstr>M2+2IwRAmLOjY8dUI2ttAB0jUjq1iw9BP4IC1qv351JiyQAcE1HG+16Id8zOJH95X8LuZTMqG8E31jyyyYELX/mOY8/gJx+2QdDMhh6JVM8wxZ0ql6zK0Ks2aDMgsBPPEsc+3hU64dn6Zm5NxzlzH4HmRfUOhwtKvWFG2KxoTxvz/qiXohuAF8nBAhOfX9Wg/pduRjq3YcmD/o1DbqA4rhnEl5WH5t2sFC1WVnnifohlQiwMBqv/sDCJiExAhpI</vt:lpwstr>
  </property>
  <property fmtid="{D5CDD505-2E9C-101B-9397-08002B2CF9AE}" pid="7" name="x1ye=12">
    <vt:lpwstr>Hwj83TE4moTXRNZ+z6/Q0MzaKTu44Xh4ZLOuEN9PD/yDsWI7aT4ia1+Qss9ouNjSxPUidsgqbhx0J67u7syfRyCKEzFab2S61bNTYHV7xXOdoCPYmC72kH5blV6zMJMWAPn9mAYlO0pkVCxBW3ndtfrLpRjEC90py2cLfq3yNAX3q9B/j1lKmhZMoSyjHiU0lNL8C1AXbz1g4w+2PvdYLO8ey3A/nj3NdU2k3LVc/Ewh9/eS8bGEUHq66FzPWPA</vt:lpwstr>
  </property>
  <property fmtid="{D5CDD505-2E9C-101B-9397-08002B2CF9AE}" pid="8" name="x1ye=13">
    <vt:lpwstr>T0pWem/XMnA8Z/R0UN2hbFRyCmAqCIvlP+gN/3Ev6l6KWUFPIXjLTo+pjE4fL1G6R7qN9wrJAAT1QDwt6SS0FufRX/tNt5mj2TUOALfOk4gYWspdRrEaLPWEM0PSdrqId6LvNtM7mnc/fr9ebCIlaI18xzhlW1IM9HgNSZTTUBFebZC35XyVQtxqfQ9nzqVdE+HtuhnykA+vZ0xqZSmwFS3bsOdtSj+9t4WIe3l8L8r7gjBhXd0hRD1FsKP2Ikr</vt:lpwstr>
  </property>
  <property fmtid="{D5CDD505-2E9C-101B-9397-08002B2CF9AE}" pid="9" name="x1ye=14">
    <vt:lpwstr>QfzhN6VNOZBbgdBihHb23/tRsLvYn2ofNmFyIZ56Z+P8w9J/ajqGzs7jSyqjuNLn+spFjfld2/gT27scYbVwU5KP11eDwNJbD8qcFr7dcsdyVjROnwgFjhuwr5hox9QNgB4rLjExPcP0giXzKlLG+lmtK4GpU3CNgT4MK+4FFhN83Sx8y+t7/f2xHsb+1RvBAsOcanrIZTgozrMxAvX0TGqqbvWIoNm+VYlcMf7bFFev9lkgvzjiz6HjvKmbqwV</vt:lpwstr>
  </property>
  <property fmtid="{D5CDD505-2E9C-101B-9397-08002B2CF9AE}" pid="10" name="x1ye=15">
    <vt:lpwstr>VLGXxWVwIpYtYJlvEdRtNre2RW+7z6e2AY8hPWp/kWAAk7Y8gAKfxen+oUzsW8TaJsJLxRVc/Um8dNxL0E5SB5SBblSU66K7fKLmvDqDC1JviCqepvuXyw5T1ZoxhoxHii3nsmcG7dyiVa4U9BX7ztG4qxEuIZTRRj5+MTDC0rwfYMqBvPHjlMiD8gs8byyO6aLxLuqCiwMndaiY9fNHMtEZwKkGnyPzMsALiBsgkyiOgyztj9wcYU00zXM0RI8</vt:lpwstr>
  </property>
  <property fmtid="{D5CDD505-2E9C-101B-9397-08002B2CF9AE}" pid="11" name="x1ye=16">
    <vt:lpwstr>9jUkzL+hWKb9uGyglrBi4JSOgmP2xMLpPPulU36YxFEhkrKciuYSTfV0n8opt/FMVQ53ZlXX7NS+ZJ9eRp7JTfVqT/juGyafvx9QP/5sa2thAnWoYf6ZGGL3SF//xcgYqSbirK3T0n9O7gHG0ljkm7rGGv7ZAkvnNtdG9DQB7iWh7sBBVzyOMJv/IDFhXYP5mQZamOTxVUtWJ4lBjBP795kcyYd7vSp0wyW1AhPcaog5xG638YzuRGudS3xcVF/</vt:lpwstr>
  </property>
  <property fmtid="{D5CDD505-2E9C-101B-9397-08002B2CF9AE}" pid="12" name="x1ye=17">
    <vt:lpwstr>w/uphh41u54WtMmM7YJfGLidMARxvZO4IrQDNMZIS7JqDM//KVkeN7qImWv/qyAp+jY1vmTAkWQl5oKEx7qCEyPaqMxyTkTFVg5wQlCcFOrC7uYaQdOj+wrof1gxgpN/iWvrD/8agnl/JYlQG7n2rQnpANMkVhMnOfYkKnabypGWxRjOsJbGflZI6jD0xh8kmn/S9H8DWw343Cm2RPx4zz7/hr6ssTZviBvTrallyymGQoi11ULLJZdQQsVOLxJ</vt:lpwstr>
  </property>
  <property fmtid="{D5CDD505-2E9C-101B-9397-08002B2CF9AE}" pid="13" name="x1ye=18">
    <vt:lpwstr>aDaHCvJakRpgYw2u7LQigj+Z1y2fi7w56EqlDtXUNh6/XP33GT8P/Ys2//iGfvGspHBCjbecQ5f1c/OUudI4Rft4L995dTKHEanAyASiljmAqyJSmDX58uwvUgVe5M8Y1wsMuu1CAC9FVv0D1+2ofBF/OOw4/fszmz13pw2RQACNO6EwvNpF/trbtrDR4HLXOBV6KBSc04/CXTGDNa91dKxtX9ieejvBlyQ9/BE4wwmyvkqsjf0Qn9lqfCRxC6n</vt:lpwstr>
  </property>
  <property fmtid="{D5CDD505-2E9C-101B-9397-08002B2CF9AE}" pid="14" name="x1ye=19">
    <vt:lpwstr>Qs/QipN33/g/fSkgxOCKVVqq2ruMfXz466JTrDUsKdGhC3++nHIOpfKUw6bW3SoRIotI4jwz2g2RAEvPG9g03u6zDaOuffnZ+ScnMuoYLV6bfNhwLHuWxIrdkusZByr73Ht5OpaBVOm7d2ukYCUigBIIZ8EmqD0e1piNKHHWV8Z0wcfsFmarS4VUcgD/4tFc7qW3gX75RrgCHGSvg1kWIkT665lJeAH8Ev3zEfHqDKzBnj/+MotVXdgZF/M4fXq</vt:lpwstr>
  </property>
  <property fmtid="{D5CDD505-2E9C-101B-9397-08002B2CF9AE}" pid="15" name="x1ye=2">
    <vt:lpwstr>wu5O+w3kahm148cBtqxmjhEmoEM845OMSaYLTNUkNGAjgAGI2zqHG8tlWcXNA49J78vg//pQz8RZPxuDbULflJqE3b8cfHjLtJitJePJYJ28DFmVodUZJx5oWKZnwLvPTDNe2jGLAlbRW0x8BtdoHeUJ/0HKRC84LN2K1oRxzR84+DmXViXrHFh85wMMdt2lT1qAZepWbIwRKgonxleW5eUDbqjgjJpHNOZvpkUkzrimgJTRjGPbDkQQ5Z3sNP/</vt:lpwstr>
  </property>
  <property fmtid="{D5CDD505-2E9C-101B-9397-08002B2CF9AE}" pid="16" name="x1ye=20">
    <vt:lpwstr>PZrNfk+i0jh7FNLJSoz+co3RAs1vlTmzYlei1LzO+luQcjBYRI641FAEO75FBjiyYcT+cHOKh0Wpogbg6jmJdgQj91uhKPk2l5Lq9qd6QA/6HBWDN+yrTc0AzM+RF4Q8aiAwz1H7CfbMEwS5qD2W7n/FqP8lqPsAh3wnaSxCXReo1nlbbeNc65YrwB/IQZwDTfY4Gbaj+WBB0+auF8987wrdXz9ddEjhZyX2Daz7wCz3BeAIU3mOM2YG9DpNF0v</vt:lpwstr>
  </property>
  <property fmtid="{D5CDD505-2E9C-101B-9397-08002B2CF9AE}" pid="17" name="x1ye=21">
    <vt:lpwstr>az1m4X5M9hjXZlK6BcQFtsJL7KOsdJCY7INQKOEw7lGCXf6xe3VOAF8U4veptU83ucAqaH1SM/+3msSe1lwMIg+yp5SRKkCMGG7UDu9EguG/ucofgaRfrXyayrRhb1p/LFVOkbKQ91jpHeOSlQQ1LjFAw/GqWO4jeRit5pqEuSquieSw/Af4sBUbdv2wFcIFxo+rlo5+EmBgAa2UZQI3IZTBqsgDU0V/hFfHAzazzExbHutk/BGHJ7F74wljc3x</vt:lpwstr>
  </property>
  <property fmtid="{D5CDD505-2E9C-101B-9397-08002B2CF9AE}" pid="18" name="x1ye=22">
    <vt:lpwstr>0znSUe7vKJXmtw3+XENJ3O7KPQ4ZXFK6ljEybl1V+df01gZsBQcS/esVNrRgA5KoDxzo9mB+HZHe4KUrAGzKXHsUOPd4vnv2tWhoT86WgvRIq4OoNkbCT9PqKhbrO5P3/svCQYs54MAqv0jZXLy+MJ8VA90pqd+2PZPVRuJqfqtrBk6FnxXfrDISejBpvwAmfoBCpWzuNqK3Mm2j8+OiTzbwQrgl6gzOmcjoFk4K3SPHXB+55rmB3H1/F5ThfsA</vt:lpwstr>
  </property>
  <property fmtid="{D5CDD505-2E9C-101B-9397-08002B2CF9AE}" pid="19" name="x1ye=23">
    <vt:lpwstr>U4zhWN4v8yUlqx32xmjOaJQXkZdDLR7ri4qzoJnTUIA28TCE0U4EkH+7By6l0g8yQY+8VzWRYhJY/rAe8b/PLeGw+nSmYlRoLX/XgO8FxAKZF7IcF5TumKsgBnefE11DrG/zoqBeASwmiqgpQTO+u87z4NIDinNm/3vbQY9gDbDzxqDofC/IQp3KtWu1VrIAoXuw0KTbg5J+6huYFvHSFkdLjbQNVRogjYm9chj/gzvnidV795dgcBiQvWqPZmU</vt:lpwstr>
  </property>
  <property fmtid="{D5CDD505-2E9C-101B-9397-08002B2CF9AE}" pid="20" name="x1ye=24">
    <vt:lpwstr>y1HdM4H1cywdSOXtpEfyeEYeuwIOZA5XvzjEaUkUUcj1qKOlqUTtx4LH/jvm1QIftXw94VyYaIOOvmuJeQ4jEP6RvynHi12kuwKQJpJXrWelOt4Vtw10EUzip6Mq5o1sqhyF/Idl7mLhIzIfYHqcD+gax0Zj27SiRBylaleEUPIqGWzex831Cn/d2yQEhVF11ff0n0U5DhuTNYMiyeH4pTtKrtMYH+9Q55cHpQSNaQOMNImTukFs2gtsETrSOJu</vt:lpwstr>
  </property>
  <property fmtid="{D5CDD505-2E9C-101B-9397-08002B2CF9AE}" pid="21" name="x1ye=25">
    <vt:lpwstr>SLjSwl/wksxWiEHkui3FVfAJTbHMV1uPoMhlUIX54vX9R9vz1F6uxRPMLG/Z8xcH8Q/PcInZxvxQOmA6jpvS229ydcSpyLLupuWfcXpwNIoCgSb8jsKZio1dYAQsDPzL9LD7J/RoasGjTyfARqRC5+sOFLRDcIgJE8BqhUKFw57BJQTpK8LlteRHpGpjcquzNxWCHX5If5FppQqfUyWBOo1bB5TTo2LCDiecAJsc7V5S+M3+b+iwJ+LZ3Xdf/TM</vt:lpwstr>
  </property>
  <property fmtid="{D5CDD505-2E9C-101B-9397-08002B2CF9AE}" pid="22" name="x1ye=26">
    <vt:lpwstr>Y0DlaywqTVdLhOF5iHij/YUV0vkEKerPDoz1W1+3zGEzpVJFVCWshCuy6heqFgZC2SvzFyw0ZWKi54hmjlL03IuRLm7zLKaLlLjIgO4M/h/d+oC8k6rL+QZ1c7PZeDEQrvK/uWnyt4rgpCQkET1+KgzkvgzX/YTogDwbBwJuKWY/yUMNDWkVtfjUxEZcsTryZjnL5xySrpMXE61/l0eWhnyjeIP7wVtRN2jxSEU9RLFGbmHFxM7rtjHvu3IGlKV</vt:lpwstr>
  </property>
  <property fmtid="{D5CDD505-2E9C-101B-9397-08002B2CF9AE}" pid="23" name="x1ye=27">
    <vt:lpwstr>bWxyZVUjbwX3CRDexv8bdOWS2+gjDQQpATQGr8hhgeZMJ36MEk6K5dcN6qfddaQgB1qcrgaZcSB+jtOjlwXHO1WgIhZ6CI2fK2Z1Ee5VXeYW+DoSiqLh1Y3z5KAS0SFJNEcE5OBIGgYPv9DZpx6/ofZyBluWKQkJjdqZxLnyV1+isiSXqc2eh+6QoOzfx2vVC9RHF9208WotSi2gJmrwbcju1BeBNcwS8OjubDeGxon3Qr9HhP0tnRACI46nxxa</vt:lpwstr>
  </property>
  <property fmtid="{D5CDD505-2E9C-101B-9397-08002B2CF9AE}" pid="24" name="x1ye=28">
    <vt:lpwstr>I51TC0bESniFomabRMCrLCHDQx3uh5mvPmTa/WDIz5lS9uhsmakCaKZikAXmQQ5MaSf79zcd8yp5w98qURhEIvHJ6MPZ2VPlsGakkevuLiI4WGBYN59pAWn4hscyKtIDYrpd1IzGiwp4r51OpnH1Xv4pXFKqtEVeqedLizz2V/SnGMEgbWIGHCYENWZKrJQmPj1jUJwludurmHQ6gnmwbgY9UpkJibYWUkbHcyOv/BHPLdQcFJurOut/ouAjF3h</vt:lpwstr>
  </property>
  <property fmtid="{D5CDD505-2E9C-101B-9397-08002B2CF9AE}" pid="25" name="x1ye=29">
    <vt:lpwstr>sTXE13YOR7WNFG/ptOfYXw6/SBcVSGRzSXr/VEbYLLQK7lafclgu9fNa/HeBuz+ciySUD53Qzx9bHRIEdVVrC/V7d/IPrzS19w2L5gdE/Iu5YB9w0wTVqIhOEOUIBm3LRt3U/jXDM7zBUE3sbyWcjS07+bl0uxXwunt+HwCMG9LnuFDVU4n/IgwcmwI1W2VlBgyX6CCI2UxDlc9YEz+YcGHDZGVQyvLm4n7yQdGWChd6iAZ+XIWTORMiEfbwYhV</vt:lpwstr>
  </property>
  <property fmtid="{D5CDD505-2E9C-101B-9397-08002B2CF9AE}" pid="26" name="x1ye=3">
    <vt:lpwstr>dXZSW90X86eYAjwJAomlZgHg7Y7bJ9G4jjHM5fMhLEKE1P9JFvl05sw/m3AB5ro22999BMOwOM44sn7ry/TDgo8bcdxJa4Uw9mgY3WIktE9MuNq4hvdNaSeh93HZmVqWaCGWPy8lvylMiNE5l1JbOcUUNQwm/SDZk2iZYqGQHdfNWv/O+5GDaw35ZrgJdEQNfEK7QFU7hqV6YoPLUig1LP9IZM2uRtpL3/ED/D89nulScQ9uOdFI9LHJVqwFC4Q</vt:lpwstr>
  </property>
  <property fmtid="{D5CDD505-2E9C-101B-9397-08002B2CF9AE}" pid="27" name="x1ye=30">
    <vt:lpwstr>s/bJBBFo9aBNES9EVU2BhqaKn4PxpRev3QXzWN6np1GJmHpSwV8Jde6B9RF19ZoQaOlcrntZn6/umBIU59Eooi1cUtJKkvhF1mp7TLs18dxTbFBjjQ8f2dgk/pixjRC/J0zZz6pE9dVtr+JTjbmO2FS6Kmxez68H0n6zM8JlZuxDhGSb05aFA8YESgvRDiDzUXhtYNYfvwN74guVW1hJS3ki96TvkRwadip+mWR2PLJSUkVud4oyUQz/AEN7khI</vt:lpwstr>
  </property>
  <property fmtid="{D5CDD505-2E9C-101B-9397-08002B2CF9AE}" pid="28" name="x1ye=31">
    <vt:lpwstr>WJl3Ylpwqafm/22dSV7A5mTl9+VepcdAUXZ9awNrEzv/BQgmCZL/HZARBr7l8FbansUkcSiYuNl5Qrpd3YbmfE3dgC2uU7OkwaXP7MzBlRvFT+QswPa+jYRmfHJcfGq6CrvZ3coz2YkgzUNEtw5tQLl9eEn1+rjIT0o8Q3z44i4yf4WqXxO73qrvWQLqPxp1CGCDsWFF5upDFJe80hGrfVRllZB6be3DTYPI3b9gTCB/3VL660WWllF3v5O87Ok</vt:lpwstr>
  </property>
  <property fmtid="{D5CDD505-2E9C-101B-9397-08002B2CF9AE}" pid="29" name="x1ye=32">
    <vt:lpwstr>GY4OQCiwreYzQppT+S6JXS+16EEl5beGgLzBCdHU6PxV+WM8rU07ZAK7jRDa0cS78xjBnE0gW3SRheqiEMyXQZ/Ei1zJ43se5x0ysKnAhgWgDArlPGBosbyvFfWUZsAaYR0XPz+V1V7uaruPXJ1YsxpweNy9/mBzYPwDeAxZbzeyLF6uM4qB3yoEUq9p3zn2/hOHMwXBH8o/ID799Kvh32g3F2ggFlySE2Ocktr+ewGlE1ZBFtmTzzvjJM6S7dt</vt:lpwstr>
  </property>
  <property fmtid="{D5CDD505-2E9C-101B-9397-08002B2CF9AE}" pid="30" name="x1ye=33">
    <vt:lpwstr>lkZjX/APwZtm4aW6inyoDHIqkwJYaBWTZvZfkOoC3x8LxuTBi2YukOYbvExqJM3EgH2izqTv/hp1MFEyAUdB3g0RLmMbVcE/ppJ4sy4pIJ+eAw3z7A+lBIUdrpHVj6lEG+usrPTIqehNeAU/GciIME6pfEnIjHX1dnpaAVazcjR9iAyw4oj+H75f+HJwCuvtIZA0FF7jfU89Mwd9fUMqTLMjgN77MtLs0c6zJBpWZpbCvJMQr3ytoivduEO2vkM</vt:lpwstr>
  </property>
  <property fmtid="{D5CDD505-2E9C-101B-9397-08002B2CF9AE}" pid="31" name="x1ye=34">
    <vt:lpwstr>RW7oMKFPKaaE+WEo7rG2iI8MtS+rDLVSnrwuMlIv8hgi6xkaTKbGxkLPBCBA5IvyLH1oUWSVLx9pCKylVejmJicXvI7NB+sfOuIfQVdmIfGw7EITROKZMKh5UUdedHcHixGjOc/ZhX3224lu927CxVqq1eUtbOdalyuXfOL+8GWxlcEeTcrWS74ponPr8SCHcQghMKZJ7TPc/9R8sYea4jb4rp0SAdn50Lb48VtXb5a9aPZFBa1hfuHx+A9QKnU</vt:lpwstr>
  </property>
  <property fmtid="{D5CDD505-2E9C-101B-9397-08002B2CF9AE}" pid="32" name="x1ye=35">
    <vt:lpwstr>DBB5Y0QmkWa4/OjJwo3/yIcsQLnKaTr6GsRXvEfnfsxUqWfef1SIf5KqrjHgeA/bJPtU8LviHQyJG1NT2F7NcjriAhzIxFrqynXdd5sllOCdbwj5T6YU9FPwtcWBhzs7lTQ+70ifsZwK7rQW3ffdWHUhaH9R9aRai9SahlxxfM9w8KXjxbYhNpNHrqfCALvrchi/aVanFdTHeHe3FsljldNpa5WNrX1y9vWlqixdVzpvXVUYbIJC2hZ8bh1Ud7o</vt:lpwstr>
  </property>
  <property fmtid="{D5CDD505-2E9C-101B-9397-08002B2CF9AE}" pid="33" name="x1ye=36">
    <vt:lpwstr>i418OyiQ7wrI8IBWOSfB6ULmIYu+AlkBCoPf3br0pMgLe/NDHpvsJkl3oatA3PEBrHVaysFxKJujMGZgbGBZhO55ppBe1FMqZY/V6ohhUj5eIat1X1lrONbvbIujxhHifdiZ5xrlYLqpk7rRcXVyLaZ4FGhmlAI30jKxHvAg7qACDYWiP141cAKNwT/gtJXf5WYt8lsnRQUElu67JKy17E6n7SecO6kxu+mCUHh180Bt9EE9D+ApeRc/CrpjnEC</vt:lpwstr>
  </property>
  <property fmtid="{D5CDD505-2E9C-101B-9397-08002B2CF9AE}" pid="34" name="x1ye=37">
    <vt:lpwstr>usFt4+RGA8ZMvu9xgcnyPoQhMcHGXkJIqiA4pfrTV62UPzI7DgHCnz6/9gKzJTrxJrU2LguiPlGIKffPuw108Zoae2YmYGVM/m03mKXuN/diiEhgv/xLQo9/OR+2BC0AMmXc1REFIKYvC7QIRcLUkRIoWPlzlZ0W9ZUi+mw9+lTx/gt8S1vvIy63/9EKyIlX4GxNQAVJ2xxo6nIffLo/h2paFkw5YDG2eqRsCpQSNrDsBQ0oZhQuWSUeyXNUWar</vt:lpwstr>
  </property>
  <property fmtid="{D5CDD505-2E9C-101B-9397-08002B2CF9AE}" pid="35" name="x1ye=38">
    <vt:lpwstr>8WHtaORViy8HTK290ZIW/OAH8vW8ONstSw2nnhs1oNEJBmEQUevEFgvjJrPWU3yd5qgtWH8IEgGL9sEf3lNCRYPN0wfSepOHxrWqDuo6CG9C+TffJLmGrXwWcmypzUoxPxDtl6LTUuhJo8yesm8N4x5TOaGkuq7lwCW+j3V5Hu1RaF1gvwNCwW7tNCwSe0jvmpmSfjBUlgaIzahEwEyGp/x+1VdilCqpxMBBFYwONF7s4/1iYgxSlCZQrn1yf9/</vt:lpwstr>
  </property>
  <property fmtid="{D5CDD505-2E9C-101B-9397-08002B2CF9AE}" pid="36" name="x1ye=39">
    <vt:lpwstr>tD9EOrStm/7/rWI5uxRfr/udr7A+jSAiM0j6pwLPYJzMYV/0fir0vGnto3Nn50fAK3eMki9aE8TFKgSq0nr/hwZG+NhP83IePr7hgmEr5kPbk9yMqGBZ4tbLwTkDaE/54PXfyR34nPeYniYVjvEShX1CZ6lcNZzpOwbwoMTN2fzE7k98FOUg4gGD302Z0CnpgaMZi9q/NOlKWXMGbZVkCctbJpCzBCBUYDzu5tB5YqFO5AsqATGB/sCgPhrREt+</vt:lpwstr>
  </property>
  <property fmtid="{D5CDD505-2E9C-101B-9397-08002B2CF9AE}" pid="37" name="x1ye=4">
    <vt:lpwstr>IkvfoTdEhtF79dfKTMZ8YMjrUmshgUzAluhpQ2UV2cKGkf19oKVlcL7miGRkb8oTkj+s1iHs08dwEWmxgqcJL75KexzaAxtjs+GUsCZ24xB3DFtZH5PSpzdCtT26BR3F0y9O4v2wKBddQmV3l9V4mQ0zZ6pD2cBGcTUXcOhIze/t+rsQxM6LbsRSuqombJs3kkqI6bXkfiMw1gd1oJOA/iQZSpBY4ZUFCRlZXgU9iSX4xHYn2AhSyfpghy3rikg</vt:lpwstr>
  </property>
  <property fmtid="{D5CDD505-2E9C-101B-9397-08002B2CF9AE}" pid="38" name="x1ye=40">
    <vt:lpwstr>MDoHoe5RSLkAaFDZN7N3/xDdH1eN9fsccpGwBD66TmWJr0MLLwOJidESpY3WGDAgfqf8hG9wcvw2tDFNu/W/bcSf2R75u3qeT3swyrlqYI3bVyBDCCjXmlXsuP0dW4KoobQaV16Jr7wqbw/EZ25p7R+NAPYdhjT7ZUmAW5ViZFjVe+5wgUPmtdVGNgEhsquq/O0ejW4FYcplKlt7VdHP98wKlpa3eSIpehk/ly+iI6gkMZxwhO8ee33HS/aF4Q+</vt:lpwstr>
  </property>
  <property fmtid="{D5CDD505-2E9C-101B-9397-08002B2CF9AE}" pid="39" name="x1ye=41">
    <vt:lpwstr>fBMz2B0S03hLZ2ylbkNvHjHrc4P7wch4CKTrUyBCe7aM5APRsAtK1PWBDGE0AID4U5Ij/URntynHCuLd0cmt8wjqJ4YjbMZvONPoPQb8fSmfSXL/bDT7yCx8mey5SinYbuXK3WzfOnxCa1IqOUH79/AwYDUDhIJNQeHO1YtMomupcHaTGbShFnfA0gEuAthGhmh3i+To+LJelMx896EVuzWyaORh5ex6RLxhouRlxtD3nYlUa+s9p9qMPY53n/0</vt:lpwstr>
  </property>
  <property fmtid="{D5CDD505-2E9C-101B-9397-08002B2CF9AE}" pid="40" name="x1ye=42">
    <vt:lpwstr>Z50OzAoo+7nSqsY3BrQIU7ifMWTPuS8VRVzkBpbyTASvhtpfVA8QTlFbb7D/VNPN1t3uwfvw8y2qvHN0vL0nqiRkvH2JEMf7DBV+JAGlihMUJHROIWXOX9s2Wd4LYnczUCwyiMERuuRqQDtUJksspApOAwk+d5R3ru956FN5k79n5jyE1vPHxyTqKglD4pOBDLmfM50jspJmBUAuaLWMTZPt61W/LooFqak02NZHmhTvYTbWlfNqcB3KBfo66b3</vt:lpwstr>
  </property>
  <property fmtid="{D5CDD505-2E9C-101B-9397-08002B2CF9AE}" pid="41" name="x1ye=43">
    <vt:lpwstr>5g0e61tilC0Oo+wN4vmd7Xg7MSzR5amf0TUH4ftC7edNOA8PNXRePmoKWLdRN/y9zGU+S3zYCQyPUhYKUbqbuE7bVRc4moYGwTZdaFtt9H5QcWbAGGwa4DEA+TD/eB6wPQ/7GUdbdZPmribBc+mYQ9wwfTOx6KgowsJ667Naueph7kinIB7Kkz3TsfixmQx7al6v/+s/SEQSK+q6+fVAwj0i+2njhQqJsW90SPUmPiXqqqYYG4HGg0ZWTq/UJqv</vt:lpwstr>
  </property>
  <property fmtid="{D5CDD505-2E9C-101B-9397-08002B2CF9AE}" pid="42" name="x1ye=44">
    <vt:lpwstr>aKmrUQxvU6nZS78JWCMBmdxZsczy7nhYK/uEWSZowHvY4CjJtxH48xjgTWiMNZmKIfiATT4oq8qRfbK/p9/ueIs0EpoAdm99uK7HE+hCAEV7aE0IXHK4NVgd5Ujr12flD55IykaFDJtXYKwAElkKRHcVmQhCmeV1CyxVijMzXNUmNxQNy+l1r3qW4svE7BZqTF0glVST2OCMwfLGkZ/+hVM5fW55RseVXXwnTDe0JygpTB2R5gTJWIpj7ombk6a</vt:lpwstr>
  </property>
  <property fmtid="{D5CDD505-2E9C-101B-9397-08002B2CF9AE}" pid="43" name="x1ye=45">
    <vt:lpwstr>17mvwd4uSmg976w+McmlDpIMV6r/1gHPDjyrA9/cxpnPZ+wBHktCNO4xQoxxiv6ss1sJqwW4bgFmERpghFEqtoX9SKqVT8gdegUE38ntPG808P0I6ofOZ/ihPlF7+YRRuTwIHNODi46gA7Tf2JydVp0WXH8xYXf3omy06XK6NP3T+2xb9KMrsFIZN2d69jIF3urLav3hZtPJAdL7jPVET/KvbVS1fvv0jK7bPparvlyqhKGQ8dtTZMEbTxHNMzP</vt:lpwstr>
  </property>
  <property fmtid="{D5CDD505-2E9C-101B-9397-08002B2CF9AE}" pid="44" name="x1ye=46">
    <vt:lpwstr>hs+c7lzT1wERcHHPXHc8aiVyjqvP6RI70+lJ9a/dEb+eWK880taawwlP2pbiG+T/OUFPIDJKnwOCgG5eDv52+0AhvWyHdOOncwFDw3ftNOixWpmQNLWalBUcN48lodInXhhhRQw152c3Ok40Uf4PnzM+n7VoCXZ+Vbo8CAruUvxcqLszpwp5oGXTNox9/uCG+v3YjmJmn2T6oA/NpLOGLt84cOJQiteODAesQ1x7s/rjHG7g9qQRyRz0fUNTw20</vt:lpwstr>
  </property>
  <property fmtid="{D5CDD505-2E9C-101B-9397-08002B2CF9AE}" pid="45" name="x1ye=47">
    <vt:lpwstr>SZ+iij0IRiGJPSnT0hVwJPLx2fGh+DzqiQXGeZlqXyI5ECrVE2Vxx4jJHkppzFv+PZ2l8KtkAiQXBCftfwQNadHQkbJLBnTRUaORhuUwo40isPn0jMnpPxPMKCKlE6QTXNrihsO+fkfO6+4WLPq27SAXxg83Ht4cPQ+1uNrYgSxFB78DuOrvXs6lrd/iGLosQOYqHbGbgJ7rcGqzAkjaJX8ZOMudJ33TP7MXPkhxVwNmt5Bxvqv4zrMHG5+lYt1</vt:lpwstr>
  </property>
  <property fmtid="{D5CDD505-2E9C-101B-9397-08002B2CF9AE}" pid="46" name="x1ye=48">
    <vt:lpwstr>GrQbccaxR2dSCx4QUWLqhHvla5Y71sspq/m3FMPa3CN+V2gsccfBm35NHyVqd998MBkxgAFeOx4r8t019aN6mBJRkG1QgMpbeqc2XXfjAzE1rnPEM9Cysaq1O/OSn+STum0TOx7ChyKK5cm6SSr+ugElUA6I/NO9lXI5eVfPwVb8c4je8HhYfHRDlp3rHK07CgJ8kn+8HIXJuKwjPSvE35zizqYo7aip53iEsOJfaMiFPGG2xcZrCqKUL4gvdoo</vt:lpwstr>
  </property>
  <property fmtid="{D5CDD505-2E9C-101B-9397-08002B2CF9AE}" pid="47" name="x1ye=49">
    <vt:lpwstr>wchSrmwu4tCTwyb1Ao8ih/qNRM+azd6GYOnaV9A3fQBzs+wIfl9TnEeyl4EiG/HB6YB07FKzab1q3NfInBozW6znZI4XpLNO9x/Fva12ILPv2J7gac1f07T54A19Q6c4hW2xxmuoBCWLxX0yYlbcCIzKAzYQdiIROkCXgN67wM8f0OOSV+33LzedyJzRDtqWIYYdhXdQFXgXo2ijFALVF9UuwfhBYkqQ+5b3TnAP4fHPmKkP+UdejCTK5nkwoPY</vt:lpwstr>
  </property>
  <property fmtid="{D5CDD505-2E9C-101B-9397-08002B2CF9AE}" pid="48" name="x1ye=5">
    <vt:lpwstr>EThZro8FahSBjwp9TCdJnUp5W+OptOBnx9vFDabmWksOnS4S6TGJzcuDSWxMWjUuTGJ+9dbGeMwj2i7hqXQoywJrXahg2HTOxK6hkAXlz0Zcq0jaJCz23jTbHRCB8cwuyxiIa6LfKPxdEA/e+Au0g9g5QeZJPYUDSQVXwFKZud7UTvzNXLx8po/F1/S0jKvkzv1oJuo/WrO0IwDhUv4VwR/RS/rZ9qeYhTYZRnOHqzJJcm8ocwd6nj4xYmDbcJR</vt:lpwstr>
  </property>
  <property fmtid="{D5CDD505-2E9C-101B-9397-08002B2CF9AE}" pid="49" name="x1ye=50">
    <vt:lpwstr>Vr9NvCkX/SmeH31TvZSD4GVZQuKGexmNDv+3nwrGrXV4c1ua1Se+ZGNcloIBL5s7LJs/P9Asuxrq1uZFvpYCl1TYqtS55zWpuwvDpCZZHxen15jhS90Dg3bMSjvzN9nCkg3p+4s1KmaW19yMoHhLiZ98cX3PmunsE5JyaSrIsiktxib4VrFxe9QarX/aZr7JQEYloTFT8yMg2PiD8Mzrt/8S+sKpe+gD9B8kz00x3Wxc9a+4CvNSLUWCXzIJet+</vt:lpwstr>
  </property>
  <property fmtid="{D5CDD505-2E9C-101B-9397-08002B2CF9AE}" pid="50" name="x1ye=51">
    <vt:lpwstr>vXK4W9aNqTaR/WxiekUZPWFh8HsuAT6jRwzWZh/Vu2j1yeHNPqQLEIiCnCiaQF8xeTgNj7qgB9+NpMRb40S96fhU2wcwV6gz/rRXyKbXcQrjLBe+GVPEFBJd6J+NYr0WoVA17c1HMujsv4bI23CI+QxTNV8If/T45BDezYVkxox99fMB+n6HKGJKnW56WOuQ4OfQiceuZ7mF8RJf666ODfkUiCfoMWDlivljWDGNhVbUN7CsfKfdZjueDvfQg4j</vt:lpwstr>
  </property>
  <property fmtid="{D5CDD505-2E9C-101B-9397-08002B2CF9AE}" pid="51" name="x1ye=52">
    <vt:lpwstr>+lU9Vj+nrNYepUluDhFqTov0i6m9kl22T3WnT10zdx2k822wmo8nQBarlRSAQ9LNSelDNLcaM/AM0AhWoQy44F2WUQOJHUBHRqvcHmpqpaPjpA5goDw0lDSC4W9nHqpZeJ6VYgHDOM2GGe2QRmpA11OfDOP65aexzjms6L/rvL5SxN/J0WnKAMvK0a9tsuE6fCkjh0hdSUOE2DJo2hIqkjzHWUHE7+EivgwTFNEnSi7QvzlSYkayS83h3YoYlE0</vt:lpwstr>
  </property>
  <property fmtid="{D5CDD505-2E9C-101B-9397-08002B2CF9AE}" pid="52" name="x1ye=53">
    <vt:lpwstr>HcdmMPPW6UAWoQAnIOjAeumjwzz8StED/5YgfcKbiIZ+SNanWC8iWR+Ql7G/134lDsGPezuJmiYHfQGanbmjNvKRfLR/dVFqad/YgNf/HHFL6YBHpVFSvX9V+xCiYKZCY/U0uo8PKG30VS5eriXR1bz9k7Aqs1MXQshSkCLRk5lrAeksRyAETZufhGxlE3PcNW0VPCYrIeP3yAnFgJBB2tpZzqScbKP/bLAxF9zlIDAag5NtljcWymJWb0Hsmvx</vt:lpwstr>
  </property>
  <property fmtid="{D5CDD505-2E9C-101B-9397-08002B2CF9AE}" pid="53" name="x1ye=54">
    <vt:lpwstr>dJNULxHs6+xPS+2/Oqwwnd9sCW2cQN7E2NyRi0D0SHsu17CK+6dTaE80Lu9VpBEtTRU6E1P7P7/V0RXLy41Kf1r0rmN5KvMmjN87zOO+uRFAFpYpaIdS7N4nPDoAQdqh/kcDkf7il8p8txCsa/u8Hx6IVNeZ+WlxME8g4HVdA1Ny4bjqKnRzN9HMYqo3KVZyefWCPNS57D2cVITECaRkHTgSpdQ3WWo/BwEZhm+P7OAS+EwdTD1V4OxAWbg50BU</vt:lpwstr>
  </property>
  <property fmtid="{D5CDD505-2E9C-101B-9397-08002B2CF9AE}" pid="54" name="x1ye=55">
    <vt:lpwstr>/gZSCvJEidMv/dBt3xxY24ccNe/yIkaWmHcGHN45LMegbd0TcLZeijLEPUx5lzxkRFmb3Fu1WXbgAM0WutAZ+FaebxqLnuXFE4yUUpCHPNP+M5iYJKkx5y6PDA+x34f8B6nnz1HJ7x6AWckSRLHqkXYLfFwFXkhKDak0jV2UztDSryvnwqgNimQ/CZlFPSV0cW/mvtZhELUVY8DhNtr7O16ftNkHDZg5SRiIH8plm0+PCQybl8cgpRQvsmy4NNq</vt:lpwstr>
  </property>
  <property fmtid="{D5CDD505-2E9C-101B-9397-08002B2CF9AE}" pid="55" name="x1ye=56">
    <vt:lpwstr>iTavXmgYbgpiDyxIW1HVLofByEVXpW1XMnyoyWLWRgoKK3xJ1LjfGuvmXMJTWgCZVpFOM+PWWbOTUjX7umClulCF1exWngEuRt85ZqjW+zXFWa/19/sHUuy6N0Z1iNpDFWD7pYlujyzGrhoNchslkmG+r9Es/nMB9UM70dnwizSy0yRwNkC3kZduaVPCso/kFRoQ2h5a4mSIEL20ffP2Nm5C87iagjEF37Mjv2raspVqwkRZBl8PTPfWTRK8pUU</vt:lpwstr>
  </property>
  <property fmtid="{D5CDD505-2E9C-101B-9397-08002B2CF9AE}" pid="56" name="x1ye=57">
    <vt:lpwstr>Mw+oi1MJ6jRcKlvp5ZlBTVFYgrBH2FKEbN6vFxKkF1J61TjJjRhqWRgc/UOlXbGL8OU8eCBQMf/sELmy37EWn0hn3p3VfEpHQn/8ydLhAqYHLaQmo83Bp3JaokytIrlXWbxgIjvhLWGtcwRaY1IRP2fJOK7aC0CbAmeb0E0xU80tWaQdGE/NFkT03zRapj0F/ivXUyKq8YT18VZQsmn01k6SxAR8rbbEeb7Zt8Crg5HmcsCSFMEr/KD7k6znFJK</vt:lpwstr>
  </property>
  <property fmtid="{D5CDD505-2E9C-101B-9397-08002B2CF9AE}" pid="57" name="x1ye=58">
    <vt:lpwstr>nSx5iO9I2EC2HvLf4Q16Vmw1sDoQZyFaFqTKcnqE1kjxaoq/0CSSanvMPXWtcy9O+Tt+HOoPDUokEyW5KwMqbKdLnoh5wvTKl3aWhQvqesZ6CUovQ3s9ErobZIFcqcAtTE5InlG0mPjERollSZAYHS+EXurKujZBmLVap1hriXy8OuOdd2ALuHxzzDB6/C8RpIT0VkjbIqcxloi3p9XvyRYn0S+J0BQLQ2Z+kjWhQhOgWduh32HrUbCtMBvs941</vt:lpwstr>
  </property>
  <property fmtid="{D5CDD505-2E9C-101B-9397-08002B2CF9AE}" pid="58" name="x1ye=59">
    <vt:lpwstr>8bT9GmQhZxdr/fYg9C4zln8qi6iwRRcqOnl4A2dVwTBPkvttdTHVfZvBLu/ic4hpyOAI7FgwmN78w+f07ZLM53ZhyFC27+DXboM2fciIfN6XKPJCyDPGrN0+buIPgL3p6Mh+cW2oHOMyqWkBu07I9C4zBb0mf1oG/fnHmhJ03FgKadpsS4GhEVrdUMicdvQeIvDtI0sBnfoHQeGj+f3KZNJZj0Khe/6k/qrCbz7ycHGy/9K90/G/wwE0C3k6Zw/</vt:lpwstr>
  </property>
  <property fmtid="{D5CDD505-2E9C-101B-9397-08002B2CF9AE}" pid="59" name="x1ye=6">
    <vt:lpwstr>Om7q3o3MsAmc9MlnaXLTWtKUsCSEpVdDeDXMJpMDrtHnyjWNkhgS2Uqljr+PdFeV+3BRjZF5IlPI5Bslr8B2BDVpdCIFRrbAx/XBUYvD96BrlvXH97mhVdYk4TRrwGaEvR+I3dSSmzQhJVDFKl5e0mr1pEgRi1uIEcvCZqtdzYn8h4KJtkHhpSnvGXg5wZcakaBqvxMbDytSZ2tDWSnnNvbtzNA5bLedSv/9tUjqCtr8rEc3m/7U5bh8iol5Ex2</vt:lpwstr>
  </property>
  <property fmtid="{D5CDD505-2E9C-101B-9397-08002B2CF9AE}" pid="60" name="x1ye=60">
    <vt:lpwstr>IKy5e7xYdg67HUZBTfqjWkgpyTqD6G9YETTNDyvUBxsu2D72voka6S5ZAiAR6xImQ9S+1pCc16eu4d/PgAAE+6ZZU60HHBXdHOg5RJeVsCDO4kQ/jXR0PhgoD4xNURlJ+urFADmi2HxX1yEt2InOeeFBAsieWaWpbMGT+f40Cb/fqAqYPxCci2Kk6/BH8xw+KGQyu3fS/zGk8P6JNqm2zDtRrYywfuwGWTF6MMO12ufzQm7JNf8D47D7k1/NphS</vt:lpwstr>
  </property>
  <property fmtid="{D5CDD505-2E9C-101B-9397-08002B2CF9AE}" pid="61" name="x1ye=61">
    <vt:lpwstr>IqLrghBc0WbzO73Ff2xc/OP80ZxeJoqsushckS0Zltmu7SOdkipmCpj7Gy0Xol51md6RuAqzAzX/iwV6nFsBhQ1KKmECUNtOkv3rR0s9iWthWj+tTSVHcq1blu0WWllSRFHZPhfjQdpsMkNZNQ08fMA8OJr54fuCjhjy6oFdwdLb9ltFF6DfDjmZU0Y3r2oPvnMv7twu83JWEbI/4IY6jz+vIL0mbJYfN7PjRHEob3SR/B/DOzYjga6bVuj/Chu</vt:lpwstr>
  </property>
  <property fmtid="{D5CDD505-2E9C-101B-9397-08002B2CF9AE}" pid="62" name="x1ye=62">
    <vt:lpwstr>iA0esECfSzTcJXzxqSElfY1ENZyOZw2+jMmj/E8X9ctMKUqu01TUgZSz0yA3plY7GtU41/61WyL+7qn4rx119v5ZGGhCAQpYq5ZC0YswciwAcMnCBMlgiBCMmnmf2AlEyCokwwEoT0G+TrBtyh1VXnN4Z1HvDL0Fv5jiowqNINx5vPoO6K/4BLVW1QEkyxu+J/4sb+hDU06mwHvkmTGk/3LhOLeagvWpJuPdsC4hh//pSdkudjhPWsfKbx2mTfw</vt:lpwstr>
  </property>
  <property fmtid="{D5CDD505-2E9C-101B-9397-08002B2CF9AE}" pid="63" name="x1ye=63">
    <vt:lpwstr>o5FEe8//iWZrdcYxPm0bdU2cht1jkUYWNy/6YGpSfybvrgS4Vf5w5Bz305E3bsZamt2iCjgyIU/KVM9nBJVroBKRenbGPx5O/GRgS5pmDorAyDLimKuaHZEdgB82MBGz9D/riCOOegbrNw2pmRk+ETjFG7QiR5kC4EOsMZaBL2et+EH135rCYVkKdDOf0OhESYlNHhPuSk7KtRKiYcoRLLBRKS1Iqo3C74Z05p37U8vTq9x052Zft/y5HCoecGu</vt:lpwstr>
  </property>
  <property fmtid="{D5CDD505-2E9C-101B-9397-08002B2CF9AE}" pid="64" name="x1ye=64">
    <vt:lpwstr>OLhga6wyelPtC5p76zecXQkcbo8dQt9BjBdu65fblqXWnI+kSs1QALTo9Ss1YjwcbDEmaMp2uxrsMoY2QbyQ7aes7ezkmMtQjm/lscKi7dP0UxtmMT+nAAs+GH++z4TOEFdtpzdZul7vdDnytcanTo8d7D4zxxo+IUiLcYG4qKTE7w9KKux5gAjr3+VTa41dq79ven3BEZfI/ro2U3DtfumFLLKQP4G0+fmpdFp+H57CAuKhZzpIHMZRLQE/1Kr</vt:lpwstr>
  </property>
  <property fmtid="{D5CDD505-2E9C-101B-9397-08002B2CF9AE}" pid="65" name="x1ye=65">
    <vt:lpwstr>G3bpLdJ3fUWXTnbKfMOXVC7k3jvqi3WOSdQSRGi4wFNpIGQn/ZrG5o8VK8TpYxjrT5Llqm561odMc4jiE0nP6e9TWFRpJBqfP1LnCevgjvI0Q8rzIYv5i6edtSmpWBLeJglOsKVpwZzZRXe3f/yoYhJkyT47b1eEqHwxdWMDhnzOw+0z8TRWKibqX6aaHd9u+4812xritSmbgskTj2TiADeOrLe7mfPSEQL9JmH0U2YY/gpl/9cjiYzDMxo8E7+</vt:lpwstr>
  </property>
  <property fmtid="{D5CDD505-2E9C-101B-9397-08002B2CF9AE}" pid="66" name="x1ye=66">
    <vt:lpwstr>waqEWPjieEkRTg0KM3Mytk/H4bths1xZ5KGvRPy7GSIXeqBxc74Tgnd5UFLN8Eq7gS+DJFu1DezAmPWCeFwJ/rIkJF2d8algudKObmURUPpTasmB6zZov/KjiLZVeBKIp+EAMIzuANcHdnhrsGzdc/bmVGRaDpc/ZalW5ExcLD80z4QwBkLSRXxhvPcVO1Le/lC1+293CYKSOCuCRII24qB+s0Fj3bMMX0xi0C/k7Xbs+A3k4iezMahK0OL5Nmu</vt:lpwstr>
  </property>
  <property fmtid="{D5CDD505-2E9C-101B-9397-08002B2CF9AE}" pid="67" name="x1ye=67">
    <vt:lpwstr>04hnhUYjgNQz43COXdI3uG0Xo9LOBR9x7CubK1uqnujr4BGF0q0O+Dfj30e49d9yn6CUxGiKuKvwcDScPb3qwB8rkZF5kIs0QGI0NYa3XDiM4qJAIqiXqRH8JuPu1wXowSvl9+DRtobrKwyOW3NQBXOZfT3DY2fA/0RsPJIs9WqnCJ4BD7KlMoie90ho6pSmV59EE25tz02KXUMjV2Ffd+yVeEdcyKXBY8NbJuJoCILbBMBjnbhiqx1CEUEaNW9</vt:lpwstr>
  </property>
  <property fmtid="{D5CDD505-2E9C-101B-9397-08002B2CF9AE}" pid="68" name="x1ye=68">
    <vt:lpwstr>bGPS5Vrzj0ivOa2ojHZXfryKqTAMjwOGSm2ag9DPGbwf+BAt5d16gI7+zX2GOl9uFMa/oejwAoneoP+Lk41LCJAWDsHYdYelh+4Rig68op0YT1qWXZd3frpvwBUD1B6Fa8TW0urXUuxBdFhZnKSfZ+qBBdfr7E8lWPLj+MtrDpmgcPgenPAb2V852AFFfFMPLENRYRnZSXjbKSU6vdNuNEAXu+idIecb9Ki1ejvXCOQ/oUdQY00YRW3Zoky/TrE</vt:lpwstr>
  </property>
  <property fmtid="{D5CDD505-2E9C-101B-9397-08002B2CF9AE}" pid="69" name="x1ye=69">
    <vt:lpwstr>bstdVjJzEPKVBT3lWJ6pC9OGW4xCST0TDPPKsKArX7OSBoqVnp2gp4S9x0o866t9X05I1aVf3C/HadaJRVN7fT9+8v9UuLt4C3KLwqgofWkBptSyQZBH47kSOoKD+ourGxdDvQ1TMWD8sMVpPZ5utK1wqctFRuA74hT/DkTYWVOkPWGz4IoxCA5ccqoBWpJEqFvDObh6MeUhDKW2SAlcaetchVa/QDGmaTfSoWJi5uh+fSpljwE4wSZMi7a9yhZ</vt:lpwstr>
  </property>
  <property fmtid="{D5CDD505-2E9C-101B-9397-08002B2CF9AE}" pid="70" name="x1ye=7">
    <vt:lpwstr>FVKD9kjdpDe+2k03dgg96w7cWeQtbkS3klelxbttbX7PtlQ3m+Nrwv9nWCH27biw8TvvVcHo/xIJGVic41QgzXoSZYF4UV/4sDMazVVpIzgWBYObPEr5KNcoB/RFafc/3ZA7XagyCHej9w7Xs33TtWbx7Tn84VNDnay/4vFWxpd7rzXMgKSq9diJv4YlvYm4Or/3hB+NJAhDmrrtcHYb7oJo5P4iWWzbHh7jycTkG9jrr4URVqphreh41oBfuVA</vt:lpwstr>
  </property>
  <property fmtid="{D5CDD505-2E9C-101B-9397-08002B2CF9AE}" pid="71" name="x1ye=70">
    <vt:lpwstr>c9kS9o1amk4WBuhZIfxtN84ZVJQh2hyIL2twBERvYuLon98vDiQ9vIg7p8XwXx9TG+BiqY/nhkCuwvYhvZNLT4npfu4jv4B7If2DJijOW9wEh9tTwYzV29dOkl3XUPu9/azSrhhFlPO/RTKNLmhrdVZnEHBTN3FiiphtGlziZ8ys6GBN+F6tl21uYjSzsUNQ32QKVSfmKFCkz+ejAoqSD3ot0vcsxiGzbaB4poXl2FnLjzCQ52EYTxaa4SqRmJT</vt:lpwstr>
  </property>
  <property fmtid="{D5CDD505-2E9C-101B-9397-08002B2CF9AE}" pid="72" name="x1ye=71">
    <vt:lpwstr>lfTamGL3pQbryszAU4cQ1kMz1aZVOoWEY++vCeU0GK36kC01vHeThaQGZ8ux09FqylZzsjPlYPQT+BMjsnEEiG6vMorTKHnRnWTjV6zC/ShakDNDavBY2oBl9ZltZhD9x9MjySnZz8EMQqM0A4c2AJVgRfyy/O86wletfPTEbndwIp7KICCzxGhxJvFIGFWg87tr1tOWaW6jRN2kXQ173y10QvMViZhW9UwlPDx7FOIlAdEVyRZ4GUEJ/F+O2iQ</vt:lpwstr>
  </property>
  <property fmtid="{D5CDD505-2E9C-101B-9397-08002B2CF9AE}" pid="73" name="x1ye=72">
    <vt:lpwstr>fQl+vDYddYUyTtql0305Try5PbxbEcvakHCOnGfU5uyG2er131zYzBS58JSV57YQ0xnslE8Sc22T7xDh0BuRCC9xqEzuw5Hs97yMB4+cMUFdzOCbxInoLZndFSHcRaK+B+hcccaYVPDRpCCiCR6JYqAFPiYjp8ymlrrrG+0ZI2p2S6dlhoU0G8wNA7yJ73sq96slee2XVPSYrj9L5Iy2tdPXfXSSAmozEuUq6h+THBNlaSFx84GPC3DrdBa339l</vt:lpwstr>
  </property>
  <property fmtid="{D5CDD505-2E9C-101B-9397-08002B2CF9AE}" pid="74" name="x1ye=73">
    <vt:lpwstr>27l2Xi+0MDuOFrMg5nAOS2FT143x+UVF+kN9QqMgXuLpSMNYdwuRd3vWrRCWA0rHjg3FXkfM5emRxVObnYGIwIpaWfbpCrrzzl90nMzKmgYjHoY821XCCo48lh38yGb6rLgupH7CdR5N9puN6MpeFua8paMBABMEIHXx6ofaE0+aVkQW51p3OisIGJqV2OQV1TfX3tpgHPxn3DpV2SgeiNmjGVraeTiCNBeMq9u6l86ncS4OPvJssc1+JN4cMIn</vt:lpwstr>
  </property>
  <property fmtid="{D5CDD505-2E9C-101B-9397-08002B2CF9AE}" pid="75" name="x1ye=74">
    <vt:lpwstr>nsTtAdH78DIzzbUGaGWKLQ9L3YVEXud0hisGKJOqWnx2lT2XodTKGxyDI+fBTmR0SnH/nazDfIu5Cx+L5dZIMuG9n7OGerN9a3CxbiukaUzF19muElfFi9XQTdcCBIfrJEW2UOhezTmQhp6JmMHvrYlSaiRc+waZBA2ryB0zl6H5IJPJIHRHd/oDC/9A4o9XIPowCKCxgL+BktFhEk55bQi2dC4VMpSR4eufH10T3mm2OopPHiyZFV4bM3yKzT1</vt:lpwstr>
  </property>
  <property fmtid="{D5CDD505-2E9C-101B-9397-08002B2CF9AE}" pid="76" name="x1ye=75">
    <vt:lpwstr>8Ym72JpfbC/y+qbXjhaHjfK21OsEr+0QRKWQINBVbSLHvfwSQzAfJ9O/PMQzNuI3yuOe5RUiEXA4DqMvnWPFuaJQtITWD1gbkkh3sjwq+j9p1yAED8L5oyxMAkFGaQw/tPAoHxP8fhsH/aUh+l9SQfrn3eVeTnQoofIB7ksvX78TH3OhivFpTZF/jiY+hH2BsxEQrqgUDIZX8O1W+gcbjKe6m1iXrMxGJcMoLSXAnyGwtBm6RlYi2CHP9UFLr7o</vt:lpwstr>
  </property>
  <property fmtid="{D5CDD505-2E9C-101B-9397-08002B2CF9AE}" pid="77" name="x1ye=76">
    <vt:lpwstr>YHf/QKh31fNznSrVY3MDyPqg1sF3c5L8zbBvwlO2L43iLiuXxms7ZAkMtmzwJpZYS1Lz78KZV1OD+MD3VFkqxwsACzoq5hVf1y5wBQwS0+xTvLaR+oVToS2krfNtge8cEQekbKBpAINBqt0e5Am0/bPoZr+aUvnEPCefQaq70tfn7x3IfO9nyPqdA5idPOv2q4BdmIVriDVhiQDi7YNICNETEYYE+F52VI7TKU2cM5qGSLtDvtMC32jsJbNvwMm</vt:lpwstr>
  </property>
  <property fmtid="{D5CDD505-2E9C-101B-9397-08002B2CF9AE}" pid="78" name="x1ye=77">
    <vt:lpwstr>ImrZ0Q5CNooMOmox+I7FahqI1u5TU2da/us2Gzw4jRlwCSgN7vOV0sHI2BCOIpq7rm9POVYO5TWZFivqTv2C4XtwYkD8n6cnndMFsu+/CkQjfV9tgms95u/n0uTWTCWI4ng1JOU2axcwBtko6EJMp+R3qBLEPHitIQt/18HEgVl/IJFh4YECJnsAxswkdXp3m+cW++de8n6SyBBz1dOXgM3Vn6IxfdAL5Plv3Yj1cvn4A7GecJMdQHLeYEZNktj</vt:lpwstr>
  </property>
  <property fmtid="{D5CDD505-2E9C-101B-9397-08002B2CF9AE}" pid="79" name="x1ye=78">
    <vt:lpwstr>UqgydW3MgCNWjj/e3fh3kFxH5yKGWoHuL1SksK5puemcoD9FayrgQzMIgxAdOrasUsEi01L3T579QF5w2fxY83jXMf6mOlEiQkGkku0d4vJe/eg7p5KvYuq64mpuQEGFYCEOvlw6+4I5rA3Ir5pu+/cjL//jqZIZcCk3FxbqiSviJV9jiiyBWmnXxFBVE611wWNsoxf0cUxS/uXjd7SDGatYdP6Rktm+Rse3rdB1VRZIcg8+To11nfCs17FgL7r</vt:lpwstr>
  </property>
  <property fmtid="{D5CDD505-2E9C-101B-9397-08002B2CF9AE}" pid="80" name="x1ye=79">
    <vt:lpwstr>Kp39DDh1j7CtPEBbf9ymr2DQ95M9WxtNiPEnQPaZcoDE4Pnmp6WthRgaO/n9F6BMTDCD4M6PUGjn8/8JJ/ou43o8X0w9Pc9LeCOwF9WXrxir5QMAtoXFEKhq/Qu45Wp/nmfx1MOLJ/aviWcFKte2zBBxHiqahTZ68N+HN+BMK515awGyGluxhyPXnNCsxwDDG9khR44kQzCY8Nxt6etrID79EZsf5AWAftW+9pDj5sP4fy8JmzmYmmnnYrC0iPr</vt:lpwstr>
  </property>
  <property fmtid="{D5CDD505-2E9C-101B-9397-08002B2CF9AE}" pid="81" name="x1ye=8">
    <vt:lpwstr>fqOcN/oMcCo0/8Zu4nbxkEeHT+ChcFdz6stf2BdRHnbd7c5D6GnJcYxfv86gszt3oKrO12wE1VvHmm8AMrWvapQSekRma/8C9StxsfRnG8wnomp1zZUhGyP+kjak1Yl+dvG6aXnv3EoLUSq8hbCHaotM5BkPeUegbhLGPT0nT8X462tgR5oRODPQkCmmcUSuRzYB2HOLGGE+1CBlqmcM7PrrMArQXZ/ShNOiHaeJrkipg0wDcf9St6aULFIEg7C</vt:lpwstr>
  </property>
  <property fmtid="{D5CDD505-2E9C-101B-9397-08002B2CF9AE}" pid="82" name="x1ye=80">
    <vt:lpwstr>PTu5m1duMYVjPwN+2+L7ss8LXZEu8o1MPQ7R2446v+9wBZc8ELhIf1JPpyoK7fnRDXVw/PhK3mDGsggzXNjpvddbLawtGHDJhx11lvUpuv0Ksrk9JESK7YcbzopZRROlyUBDredyvrg1Z9rP4W2tTx/9jiVUfSe30aZzhlq8BwGuOCGGKKnUKCLrcaJ1S9DZxlxQdCKpHYJqr+QoxajDolOKEOGkurXH4zSMQAled1hMb++RXEUnqy5OlPiIkDo</vt:lpwstr>
  </property>
  <property fmtid="{D5CDD505-2E9C-101B-9397-08002B2CF9AE}" pid="83" name="x1ye=81">
    <vt:lpwstr>of7+xkbT0rg+K8ozevlc05UgTNEpNYF8Ba6fjyKCfF/VUZKhM3i4ZzbE+oSumjvIdyA+jaGeB9X/bUSR+T0tj7b/IyEDC+va1jRe/H+nTkEL6K684nNv4ANRChbBgoDahXZOkGa1+BrgHEHXNVCqwfKdnjiCk3ebyd+PtbAkYBvGjDJ/ZXEqn43CT0FO63fylGUBH3WhRjeBu0jSTSxl472lSv7748b2PElqaLzLoPZlvTIRSvqyX0s7uGt+sMX</vt:lpwstr>
  </property>
  <property fmtid="{D5CDD505-2E9C-101B-9397-08002B2CF9AE}" pid="84" name="x1ye=82">
    <vt:lpwstr>q9ORmPdKvigoZNhn2VpAu3UQMrYbS4n/C0uBcGtxHbRqmXFmZxqouAAHVVWC+pz2erg/lpnNp3nodT5/2tvYrreBSu8vDHjOpyBT++7VAyBwzEf3vqZEwD6lfrb5pcZlbWurKgRVdzgAd67Y6X50Ll/1bDdBbkIzFKBTZIaY0drbmYfSIZyJVHnI4wcuEur8rQb6sVg8+1fV6Pkm4CN6couVArxAQHQUttToykuJU2bZUFB1VY8VQTtommw6CYn</vt:lpwstr>
  </property>
  <property fmtid="{D5CDD505-2E9C-101B-9397-08002B2CF9AE}" pid="85" name="x1ye=83">
    <vt:lpwstr>zKWErdW7CBNUJVtmC3T+ojxq7E6kZTKBipjg88bXNtOgGr9p5bMKdl/KhT0AvhVA/SO0hVoUnWFhblMq2ckds4hcDYJTzldfVbDRCgpIYB6flAfHw4GBnIUx3cBSww9A9RIHf0ZNEWgZCboONoPji8Sdr3eaTRfLyxYaM61vDwjxOtuOqr0m9GOAIIlEENnI4Ld/AuOh82xHF1pnzy+b2scSAgmoS/5eYDLo27p4bUCDDzMIufQB57ohb23uOgT</vt:lpwstr>
  </property>
  <property fmtid="{D5CDD505-2E9C-101B-9397-08002B2CF9AE}" pid="86" name="x1ye=84">
    <vt:lpwstr>f91e7kN3X0SvFvtewtpXf+5OF5h0HZ15VdU5ulX8gdPdiFY62h6/HlO+8bQpu787h2kOqekNH3gfGKyBt2vsEmvl5a9GAKZUTRVyJyMPR1WUUn6vxE7ZOurcBpp9g3w48WTKEBh7GKUkEux6Lp5cy5B9eM7y+rmYmiclZH7Ezw8z5y86gsrUPv7mMSCjATT5yRrV+sjygwHqeRNJegVDn7SjALfuEClaq6bWGarea3UD9DzH/IZ9Vy4fTUhnp9Z</vt:lpwstr>
  </property>
  <property fmtid="{D5CDD505-2E9C-101B-9397-08002B2CF9AE}" pid="87" name="x1ye=85">
    <vt:lpwstr>NGRN4PSnXIbaH44dGZVW0dBVCMMre2UaxeM2qNMIFQtJN9hyx9SRYjJf7REQmtN5i6w+jS1rKYJBN8A/ZpN+vysYtXZMoRLuOePDrtjw0qQKj/ytRT0rmCVjU3H/vYOueSCc8J4CQJAQGbDysMC+5s7B6V8pzpjw2SVs+yz065+tIyD6yycTvchygV/ohIfWJWSarKKHmo9MQkzt7Ug0VDdzEJiwMFamlKLBtCyBI0onR1Vd5ItNJc5tWswezB3</vt:lpwstr>
  </property>
  <property fmtid="{D5CDD505-2E9C-101B-9397-08002B2CF9AE}" pid="88" name="x1ye=86">
    <vt:lpwstr>Zu0ll91In7Hiu5dQ7DGzFKHAsO8G+z6w/eeZmALeLDV79gQgS+aSqypAVMQsFQKqsreBfx9KGdc7jiUlitxa5+coEHbksWK5NyzDsSQXkVY7PTJzDRNDcvGq/z15qmSi4HyWjm/Ni7hGp2P9nWITEypQ8qyHW31Y5BqCq/phBwEYWP7L3kVUUGSS1HRJO+D1Ns7/1h3rVdiMHO3MZ3uQYTN64D9bnVvNVPzITPge4y64svuU8Y8RuiAVoVNgrn2</vt:lpwstr>
  </property>
  <property fmtid="{D5CDD505-2E9C-101B-9397-08002B2CF9AE}" pid="89" name="x1ye=87">
    <vt:lpwstr>/hIgCQC2DRzfEMjarhOa9PZcC2XLVJ6qFgWXTlLQUR8J9JGjXuNn2iiJiHhCSVrCfXtm7ZKqFU0l8vPiKa6U0eyifyYEYaJksVYypNQ0r1Td4BKIjOMTw4vwE2bF/xJ+33Bd56jkPOGh80Qzmtgmi387Dwj0RTW9gy5+XYIcXi+sQHYDwoyc/Pv4Ve3ykmc0kfxfk25r1IWTXjd+z5xj9lhPZusgDgZQ4UjdH80RXrF4FkSHAQhVOz3ZEfJ07qk</vt:lpwstr>
  </property>
  <property fmtid="{D5CDD505-2E9C-101B-9397-08002B2CF9AE}" pid="90" name="x1ye=88">
    <vt:lpwstr>eCEVQctkGDU2PmBDQwssh2TrMtvtlH+Iw6gpXEOvz+IWrTs3CAZlaVQeRHPQ09ilrDspVxhIFplYGzx3LbpFYiimjKay8OWrSdjNbr/kPfEVxf2FT5o/nrWQhDNY9+3njtaR0VCQ8n7PApuqgP4yiR7dGvpbc6Oxj4zeLCrhusfma1+Z7hnmDbUl6eudb5Xv76nWItcJzBQ1GrmMulvOBVzB3jAxxZTN/aZQppIAwbjJm5x8O60OSlsAP5RCiPo</vt:lpwstr>
  </property>
  <property fmtid="{D5CDD505-2E9C-101B-9397-08002B2CF9AE}" pid="91" name="x1ye=89">
    <vt:lpwstr>FQD11M8rGFDmntUTTu52CYV49nw6L0pMRyx4YTQ1L5Zf+t6mmDoTLPKFB/TexDKaZdcDZX8x4K9/Q4wTcBQgwFIix/jYItxAe+Z4VJUHYMOwwGdRMLAwjy/ZtuAktZsTDXWS9bQg8rDHcLs4e1AGpRTLmITEF2CRnur2V+GpPH8L9uWecXMeSP3WbN0PICnDaC/qkf/IiZyv4m43WxlkfBRf8xB1oCHRsbv34htF92p+mAzqEtrIMS2RF6XZBeP</vt:lpwstr>
  </property>
  <property fmtid="{D5CDD505-2E9C-101B-9397-08002B2CF9AE}" pid="92" name="x1ye=9">
    <vt:lpwstr>77BpcsaUE7wNFfROuvtJFqzzhWIqQC0NF+O9WbKfmFStkbpGJSaci8MlW8l3kE5kTniaLNX1Jc5TX07byo/+yr0tDPafJ5WYxB0gWv1W3bK+rOlId2tEnKbVasEgrlbJMV7B+0iOwc+ZsWN7tvrdUG+Y75gzJBt9hXJA6DzTG4ajUcHVvNc9MYsJT6Vs8Nz9/RK4Ll2RMsIEerFZ4z4Ck1yZnCnVkIuzyBmzsB1+KJZddh53GBcgWJR94gNZxbs</vt:lpwstr>
  </property>
  <property fmtid="{D5CDD505-2E9C-101B-9397-08002B2CF9AE}" pid="93" name="x1ye=90">
    <vt:lpwstr>cUU9qn2tmeEac2NY3sIRv1VzzaV89N+ZZg0rwWefTzkgBRT1sxtdmqWym7xTZVM135yLdMqs785C6iHecKmMQIIN2fp+Vou0DDCqu0UqJL168O4xoHEn4E2hfJrSc3pq6LIr1v+Fi/y3melGsu/EIW9CdPOorVtAYxGj9f3vL/YQdsi1jKfnCVYLPBKDmj2HpEy7RIPSWH2+jC7rmQ1AlXnyIzrL9R4Hiic3WZMlNOoj03vzL21jRSFcaycsY3n</vt:lpwstr>
  </property>
  <property fmtid="{D5CDD505-2E9C-101B-9397-08002B2CF9AE}" pid="94" name="x1ye=91">
    <vt:lpwstr>3FioCKOYKkerdrqXLrQvOr6ZLrrpycs08+qShTc/ZT4zH4rYdaflCYFt+NCxIY5jUoy33SpLwvJ/CL8nNkFXRH5zO9Ybh4JUgtmLxUFo0hW+hesjJHYfTs1jlfvpYg6XA4RduCjuug6+Blw8ISAVI33UUaHcnfj7D2RA6HEb1KZj7TdCObhFyY7twmG+8rUIHSqegUtprPuK3A4QkSk4ycSJrQOqRkRkhbnbbCFMlb6IYRnCuihFN/n+HYGINBV</vt:lpwstr>
  </property>
  <property fmtid="{D5CDD505-2E9C-101B-9397-08002B2CF9AE}" pid="95" name="x1ye=92">
    <vt:lpwstr>kulAUJQmrmjXLVgl/IBliEuI9/p/YdkLt0STQ0oqIgsuGTmYoPtj3bSV31CRTKNiRI6xrhLrgJw/MmPcFaCYSNwdzklXj1Ma85cQ35voUcdHJbnDGOeVhPmLGqev34pOw11TpNHufzaXTh1mYBlFwSWCifzmbpRwVvIqZgySfcgeb4p88rsE+DnX2zVCzmarSVMg7WtSzfSlOnVHXjVE/VY7SNC0s6uBCpPTlGpRv0PD5hV84h2RyVmYXu4dkzV</vt:lpwstr>
  </property>
  <property fmtid="{D5CDD505-2E9C-101B-9397-08002B2CF9AE}" pid="96" name="x1ye=93">
    <vt:lpwstr>uxn7I3eVX77bjRTHcFlPtPKEHAgkOXoeUWB4WmU18pe+MA0tTn51PBHKRyole0968vYW/iZYS69Mo6Q9Wn01NC5udW/dPsxnfT+8NgrLaNgwgQvTfvpaKlTaLRsLlKJDKTwba0rNT6FCdLBJXD8X8w0yfkk9U0Pbe4SEQKkBwujYUA5JyLzaf4PSfxZ+SWryqRRco+HFJIyxmgAcdzD0kl4yDGMUxFrf7BR25PrM5w+GLj5lWHfa9OmkCbCQmfn</vt:lpwstr>
  </property>
  <property fmtid="{D5CDD505-2E9C-101B-9397-08002B2CF9AE}" pid="97" name="x1ye=94">
    <vt:lpwstr>liXbI93N4S+FBidtmoc/d26j4nhcwXscAG/V45xUHm35bHFhRvWeabID/YJ6uZEoEkeqpzVUJ2Yg/c8iOaoGtXqIIiCAuYl5DmQIIkPxEYEMSCTuUEDA060hrOuL7gVVKnwGjy5TuVPMMYdk/XyzqqsqMAztfHkz7f79sjPr8ryQPen3piTejHDhzwfsxiRmLFLA2GC4uTgAckiHXWf/Oot5aj+QGPUT4gso7bvSVYl49y4TItWq1M7BidyKDgc</vt:lpwstr>
  </property>
  <property fmtid="{D5CDD505-2E9C-101B-9397-08002B2CF9AE}" pid="98" name="x1ye=95">
    <vt:lpwstr>Q6A/B69uvgT83BkNOqVa+6tfRnkYyBBpRVNneeT5abGiyaqgKY47btozu1r2hC4NRBvaZMJ3n507b7B4QkUxr78YPVJ6YOz0K3G6XFgr4c2E4zfZCje4J4ZeaezpNO/+lr+7fQHoPkDWBrhRaH0KMuDXb1MKZBFT9BdQmd4Tuloy+rXMsIIyqxXJyMeHXlPautR2eOgpdw5aFE7UmPy6lP+SJV+99dspGhh7QVjqAc/pNucfEgYC9XBkX0oINvV</vt:lpwstr>
  </property>
  <property fmtid="{D5CDD505-2E9C-101B-9397-08002B2CF9AE}" pid="99" name="x1ye=96">
    <vt:lpwstr>FAzrZDE1pH5Pwtt7fF2n0DPbB3LGK9UXIfxS0jpBhjwwI2N8z58FK/x+bYEWmXB9S+fn7xEcIcwMmUewCeqyBrVscg2lwyYh3J26JyMh7pW7pj7JKQp2Mjn2j4V3yufDpOG8Fi/a6jWrxMjrOABvLj/2vlalrpbQ/3k/Tm2GdtXHIVhUhaBtTgHyFOV9EJ1mutr47td5Zf1Arvegrzh1vLdPOm7nRc/v9FVw3GPRsbbwyPyjDtdlmldha8ljG9M</vt:lpwstr>
  </property>
  <property fmtid="{D5CDD505-2E9C-101B-9397-08002B2CF9AE}" pid="100" name="x1ye=97">
    <vt:lpwstr>efWUGwc/PHq/J7IJd0oxvomAAP0A7TPr6wLqjoREm61qEPDk2Yj0llN58jA4NcX11Qqmgj+oGXB7DxQuv+8NWxf5FIfmrqi3z3X/6hpM2xIx9kQ9/TwJ7W1sGMuINeGwadRDIf+bWxqGo1byQvM6PaWKUmJNdd4FGy00RWV9wCgvUJXBCh9vyE2mgRJWiVpT6AXkRP9g0ZjEWA8XWcMM/HkgLwCTpAE3nrTue6rlUHOO1NDMDK2vETC1pbp0SrX</vt:lpwstr>
  </property>
  <property fmtid="{D5CDD505-2E9C-101B-9397-08002B2CF9AE}" pid="101" name="x1ye=98">
    <vt:lpwstr>yiK+KTy0xMCt8r/Mgm8lGYKmM/6ca+rlES5rdbAb77VtlAh+Unga3J5GMs0dIuMNSvDfHzEMXXz7pfBJAUQGu8gLlECXctkeE23AB9K3NH7pdsVMTxOLlnUJiENWKk61JQIkszScJXmztvLZuhrixRX0fxF6ADphnpWrXYGTzUR0GSpNbWKbkGwRRDTNXQpvGmZ3LAV/JM7d4LsFxyn9sJN96m2NyDg2YnFqlYLaU4D5oP7AASPcpdDRLRfDC0U</vt:lpwstr>
  </property>
  <property fmtid="{D5CDD505-2E9C-101B-9397-08002B2CF9AE}" pid="102" name="x1ye=99">
    <vt:lpwstr>1vt7WqEyuMLjCnFZWrh0G1WEL323pxgDp2l+whSkkkzniFFstZf/t9/ThnhVcxhAAA=</vt:lpwstr>
  </property>
  <property fmtid="{D5CDD505-2E9C-101B-9397-08002B2CF9AE}" pid="103" name="GrammarlyDocumentId">
    <vt:lpwstr>178e47a1-bfa7-4a12-b966-70a070481013</vt:lpwstr>
  </property>
</Properties>
</file>